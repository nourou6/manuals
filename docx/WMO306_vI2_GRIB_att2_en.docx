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AAF"/>
  <w:body>
    <w:p w14:paraId="4A99E20B" w14:textId="77777777" w:rsidR="003D1288" w:rsidRDefault="003D1288" w:rsidP="003D1288">
      <w:bookmarkStart w:id="0" w:name="_GoBack"/>
      <w:bookmarkEnd w:id="0"/>
    </w:p>
    <w:p w14:paraId="0C81A454" w14:textId="77777777" w:rsidR="003D1288" w:rsidRDefault="003D1288" w:rsidP="003D1288">
      <w:pPr>
        <w:jc w:val="center"/>
        <w:rPr>
          <w:sz w:val="28"/>
          <w:szCs w:val="28"/>
        </w:rPr>
      </w:pPr>
      <w:bookmarkStart w:id="1" w:name="Attachment_II"/>
      <w:bookmarkEnd w:id="1"/>
      <w:r>
        <w:rPr>
          <w:sz w:val="28"/>
          <w:szCs w:val="28"/>
        </w:rPr>
        <w:t>ATTACHMENT II</w:t>
      </w:r>
    </w:p>
    <w:p w14:paraId="6489E64E" w14:textId="77777777" w:rsidR="003D1288" w:rsidRDefault="003D1288" w:rsidP="003D1288">
      <w:pPr>
        <w:jc w:val="center"/>
        <w:rPr>
          <w:sz w:val="28"/>
          <w:szCs w:val="28"/>
        </w:rPr>
      </w:pPr>
    </w:p>
    <w:p w14:paraId="19553C98" w14:textId="77777777" w:rsidR="003D1288" w:rsidRDefault="003D1288" w:rsidP="003D1288">
      <w:pPr>
        <w:jc w:val="center"/>
        <w:rPr>
          <w:sz w:val="28"/>
          <w:szCs w:val="28"/>
        </w:rPr>
      </w:pPr>
    </w:p>
    <w:p w14:paraId="7602492A" w14:textId="77777777" w:rsidR="003D1288" w:rsidRDefault="003D1288" w:rsidP="003D1288">
      <w:pPr>
        <w:jc w:val="center"/>
      </w:pPr>
      <w:r>
        <w:rPr>
          <w:sz w:val="28"/>
          <w:szCs w:val="28"/>
        </w:rPr>
        <w:t>ARAKAWA GRIDS</w:t>
      </w:r>
    </w:p>
    <w:p w14:paraId="50BDC811" w14:textId="77777777" w:rsidR="003D1288" w:rsidRDefault="003D1288" w:rsidP="003D1288"/>
    <w:p w14:paraId="1BB11F1A" w14:textId="77777777" w:rsidR="003D1288" w:rsidRDefault="003D1288" w:rsidP="003D1288"/>
    <w:p w14:paraId="7502E3A3" w14:textId="77777777" w:rsidR="003D1288" w:rsidRDefault="003D1288" w:rsidP="003D1288">
      <w:pPr>
        <w:jc w:val="both"/>
      </w:pPr>
      <w:r>
        <w:t>Arakawa grids were first described in Ara</w:t>
      </w:r>
      <w:r w:rsidR="00C75964">
        <w:t>ka</w:t>
      </w:r>
      <w:r>
        <w:t>wa and Lamb (1977).</w:t>
      </w:r>
      <w:r>
        <w:rPr>
          <w:rStyle w:val="FootnoteReference"/>
        </w:rPr>
        <w:footnoteReference w:id="1"/>
      </w:r>
      <w:r>
        <w:t xml:space="preserve"> There are several different grids with unique staggers labelled as A, B, C, D and E.  The following examples show how many of these grids can be defined in GRIB2 using grid definition template 3.1 along with bits 5 through 8 of Flag table 3.4. The relevant bit settings are noted where applicable.</w:t>
      </w:r>
    </w:p>
    <w:p w14:paraId="0AE3D117" w14:textId="77777777" w:rsidR="003D1288" w:rsidRPr="00B6355D" w:rsidRDefault="003D1288" w:rsidP="003D1288">
      <w:pPr>
        <w:snapToGrid w:val="0"/>
        <w:jc w:val="both"/>
      </w:pPr>
      <w:r>
        <w:rPr>
          <w:rFonts w:cs="Arial"/>
          <w:b/>
          <w:highlight w:val="darkGray"/>
        </w:rPr>
        <w:br w:type="page"/>
      </w:r>
      <w:r w:rsidR="00B715DE">
        <w:rPr>
          <w:noProof/>
          <w:lang w:eastAsia="zh-CN"/>
        </w:rPr>
        <w:lastRenderedPageBreak/>
        <w:drawing>
          <wp:anchor distT="0" distB="0" distL="0" distR="0" simplePos="0" relativeHeight="251651584" behindDoc="0" locked="0" layoutInCell="1" allowOverlap="1" wp14:anchorId="60D90FFB" wp14:editId="02470BF8">
            <wp:simplePos x="0" y="0"/>
            <wp:positionH relativeFrom="column">
              <wp:posOffset>122555</wp:posOffset>
            </wp:positionH>
            <wp:positionV relativeFrom="paragraph">
              <wp:posOffset>51435</wp:posOffset>
            </wp:positionV>
            <wp:extent cx="5942965" cy="4639310"/>
            <wp:effectExtent l="0" t="0" r="635" b="8890"/>
            <wp:wrapSquare wrapText="largest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6393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15DE">
        <w:rPr>
          <w:noProof/>
          <w:lang w:eastAsia="zh-CN"/>
        </w:rPr>
        <w:drawing>
          <wp:anchor distT="0" distB="0" distL="0" distR="0" simplePos="0" relativeHeight="251652608" behindDoc="0" locked="0" layoutInCell="1" allowOverlap="1" wp14:anchorId="7AA2DF43" wp14:editId="555C1A0E">
            <wp:simplePos x="0" y="0"/>
            <wp:positionH relativeFrom="column">
              <wp:posOffset>121285</wp:posOffset>
            </wp:positionH>
            <wp:positionV relativeFrom="paragraph">
              <wp:posOffset>4848860</wp:posOffset>
            </wp:positionV>
            <wp:extent cx="5942965" cy="4403090"/>
            <wp:effectExtent l="0" t="0" r="635" b="0"/>
            <wp:wrapSquare wrapText="largest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4030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  <w:b/>
          <w:highlight w:val="darkGray"/>
        </w:rPr>
        <w:br w:type="page"/>
      </w:r>
      <w:r w:rsidR="00B715DE">
        <w:rPr>
          <w:rFonts w:cs="Arial"/>
          <w:b/>
          <w:noProof/>
          <w:lang w:eastAsia="zh-CN"/>
        </w:rPr>
        <w:lastRenderedPageBreak/>
        <w:drawing>
          <wp:anchor distT="0" distB="0" distL="0" distR="0" simplePos="0" relativeHeight="251654656" behindDoc="0" locked="0" layoutInCell="1" allowOverlap="1" wp14:anchorId="496080A6" wp14:editId="163439EC">
            <wp:simplePos x="0" y="0"/>
            <wp:positionH relativeFrom="column">
              <wp:posOffset>255270</wp:posOffset>
            </wp:positionH>
            <wp:positionV relativeFrom="paragraph">
              <wp:posOffset>4781550</wp:posOffset>
            </wp:positionV>
            <wp:extent cx="5942965" cy="4422140"/>
            <wp:effectExtent l="0" t="0" r="635" b="0"/>
            <wp:wrapSquare wrapText="largest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4221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15DE">
        <w:rPr>
          <w:rFonts w:cs="Arial"/>
          <w:b/>
          <w:noProof/>
          <w:lang w:eastAsia="zh-CN"/>
        </w:rPr>
        <w:drawing>
          <wp:anchor distT="0" distB="0" distL="0" distR="0" simplePos="0" relativeHeight="251653632" behindDoc="0" locked="0" layoutInCell="1" allowOverlap="1" wp14:anchorId="6C9ECF80" wp14:editId="238B4741">
            <wp:simplePos x="0" y="0"/>
            <wp:positionH relativeFrom="column">
              <wp:posOffset>266065</wp:posOffset>
            </wp:positionH>
            <wp:positionV relativeFrom="paragraph">
              <wp:posOffset>113665</wp:posOffset>
            </wp:positionV>
            <wp:extent cx="5942965" cy="4445000"/>
            <wp:effectExtent l="0" t="0" r="635" b="0"/>
            <wp:wrapSquare wrapText="largest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445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  <w:b/>
          <w:highlight w:val="darkGray"/>
        </w:rPr>
        <w:br w:type="page"/>
      </w:r>
      <w:r w:rsidR="00B715DE">
        <w:rPr>
          <w:rFonts w:cs="Arial"/>
          <w:b/>
          <w:noProof/>
          <w:lang w:eastAsia="zh-CN"/>
        </w:rPr>
        <w:lastRenderedPageBreak/>
        <w:drawing>
          <wp:anchor distT="0" distB="0" distL="0" distR="0" simplePos="0" relativeHeight="251656704" behindDoc="0" locked="0" layoutInCell="1" allowOverlap="1" wp14:anchorId="313955DE" wp14:editId="7F9FE389">
            <wp:simplePos x="0" y="0"/>
            <wp:positionH relativeFrom="column">
              <wp:posOffset>157480</wp:posOffset>
            </wp:positionH>
            <wp:positionV relativeFrom="paragraph">
              <wp:posOffset>4754880</wp:posOffset>
            </wp:positionV>
            <wp:extent cx="5942965" cy="4454525"/>
            <wp:effectExtent l="0" t="0" r="635" b="3175"/>
            <wp:wrapSquare wrapText="largest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454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15DE">
        <w:rPr>
          <w:rFonts w:cs="Arial"/>
          <w:b/>
          <w:noProof/>
          <w:lang w:eastAsia="zh-CN"/>
        </w:rPr>
        <w:drawing>
          <wp:anchor distT="0" distB="0" distL="0" distR="0" simplePos="0" relativeHeight="251655680" behindDoc="0" locked="0" layoutInCell="1" allowOverlap="1" wp14:anchorId="33E90052" wp14:editId="0CBE25E1">
            <wp:simplePos x="0" y="0"/>
            <wp:positionH relativeFrom="column">
              <wp:posOffset>189865</wp:posOffset>
            </wp:positionH>
            <wp:positionV relativeFrom="paragraph">
              <wp:posOffset>92075</wp:posOffset>
            </wp:positionV>
            <wp:extent cx="5942965" cy="4474210"/>
            <wp:effectExtent l="0" t="0" r="635" b="2540"/>
            <wp:wrapSquare wrapText="largest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4742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  <w:b/>
          <w:highlight w:val="darkGray"/>
        </w:rPr>
        <w:br w:type="page"/>
      </w:r>
      <w:r w:rsidR="00B715DE">
        <w:rPr>
          <w:rFonts w:cs="Arial"/>
          <w:b/>
          <w:noProof/>
          <w:lang w:eastAsia="zh-CN"/>
        </w:rPr>
        <w:lastRenderedPageBreak/>
        <w:drawing>
          <wp:anchor distT="0" distB="0" distL="0" distR="0" simplePos="0" relativeHeight="251657728" behindDoc="0" locked="0" layoutInCell="1" allowOverlap="1" wp14:anchorId="75BFE547" wp14:editId="5DCBCC01">
            <wp:simplePos x="0" y="0"/>
            <wp:positionH relativeFrom="column">
              <wp:posOffset>133350</wp:posOffset>
            </wp:positionH>
            <wp:positionV relativeFrom="paragraph">
              <wp:posOffset>-46355</wp:posOffset>
            </wp:positionV>
            <wp:extent cx="5942965" cy="4715510"/>
            <wp:effectExtent l="0" t="0" r="635" b="8890"/>
            <wp:wrapSquare wrapText="largest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7155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6891">
        <w:rPr>
          <w:rFonts w:cs="Arial"/>
          <w:b/>
          <w:noProof/>
          <w:lang w:eastAsia="zh-CN"/>
        </w:rPr>
        <w:drawing>
          <wp:anchor distT="0" distB="0" distL="0" distR="0" simplePos="0" relativeHeight="251658752" behindDoc="0" locked="0" layoutInCell="1" allowOverlap="1" wp14:anchorId="6E5E1BE6" wp14:editId="2B614915">
            <wp:simplePos x="0" y="0"/>
            <wp:positionH relativeFrom="column">
              <wp:posOffset>141605</wp:posOffset>
            </wp:positionH>
            <wp:positionV relativeFrom="paragraph">
              <wp:posOffset>4833620</wp:posOffset>
            </wp:positionV>
            <wp:extent cx="5942965" cy="4454525"/>
            <wp:effectExtent l="0" t="0" r="635" b="3175"/>
            <wp:wrapSquare wrapText="largest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454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  <w:b/>
          <w:highlight w:val="darkGray"/>
        </w:rPr>
        <w:br w:type="page"/>
      </w:r>
      <w:r w:rsidR="00B715DE">
        <w:rPr>
          <w:rFonts w:cs="Arial"/>
          <w:b/>
          <w:noProof/>
          <w:lang w:eastAsia="zh-CN"/>
        </w:rPr>
        <w:lastRenderedPageBreak/>
        <w:drawing>
          <wp:anchor distT="0" distB="0" distL="0" distR="0" simplePos="0" relativeHeight="251660800" behindDoc="0" locked="0" layoutInCell="1" allowOverlap="1" wp14:anchorId="4E3D6E4A" wp14:editId="25BCE78C">
            <wp:simplePos x="0" y="0"/>
            <wp:positionH relativeFrom="column">
              <wp:posOffset>153670</wp:posOffset>
            </wp:positionH>
            <wp:positionV relativeFrom="paragraph">
              <wp:posOffset>4791710</wp:posOffset>
            </wp:positionV>
            <wp:extent cx="5942965" cy="4502150"/>
            <wp:effectExtent l="0" t="0" r="635" b="0"/>
            <wp:wrapSquare wrapText="largest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50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15DE">
        <w:rPr>
          <w:rFonts w:cs="Arial"/>
          <w:b/>
          <w:noProof/>
          <w:lang w:eastAsia="zh-CN"/>
        </w:rPr>
        <w:drawing>
          <wp:anchor distT="0" distB="0" distL="0" distR="0" simplePos="0" relativeHeight="251659776" behindDoc="0" locked="0" layoutInCell="1" allowOverlap="1" wp14:anchorId="5B0BB774" wp14:editId="6B89D5EC">
            <wp:simplePos x="0" y="0"/>
            <wp:positionH relativeFrom="column">
              <wp:posOffset>155575</wp:posOffset>
            </wp:positionH>
            <wp:positionV relativeFrom="paragraph">
              <wp:posOffset>-30480</wp:posOffset>
            </wp:positionV>
            <wp:extent cx="5942965" cy="4718050"/>
            <wp:effectExtent l="0" t="0" r="635" b="6350"/>
            <wp:wrapSquare wrapText="largest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718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  <w:b/>
          <w:highlight w:val="darkGray"/>
        </w:rPr>
        <w:br w:type="page"/>
      </w:r>
      <w:r w:rsidR="00B715DE">
        <w:rPr>
          <w:rFonts w:cs="Arial"/>
          <w:b/>
          <w:noProof/>
          <w:lang w:eastAsia="zh-CN"/>
        </w:rPr>
        <w:lastRenderedPageBreak/>
        <w:drawing>
          <wp:anchor distT="0" distB="0" distL="0" distR="0" simplePos="0" relativeHeight="251662848" behindDoc="0" locked="0" layoutInCell="1" allowOverlap="1" wp14:anchorId="21E0B772" wp14:editId="44EA5BDE">
            <wp:simplePos x="0" y="0"/>
            <wp:positionH relativeFrom="column">
              <wp:posOffset>159385</wp:posOffset>
            </wp:positionH>
            <wp:positionV relativeFrom="paragraph">
              <wp:posOffset>4509770</wp:posOffset>
            </wp:positionV>
            <wp:extent cx="5942965" cy="4307205"/>
            <wp:effectExtent l="0" t="0" r="635" b="0"/>
            <wp:wrapSquare wrapText="largest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3072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15DE">
        <w:rPr>
          <w:rFonts w:cs="Arial"/>
          <w:b/>
          <w:noProof/>
          <w:lang w:eastAsia="zh-CN"/>
        </w:rPr>
        <w:drawing>
          <wp:anchor distT="0" distB="0" distL="0" distR="0" simplePos="0" relativeHeight="251661824" behindDoc="0" locked="0" layoutInCell="1" allowOverlap="1" wp14:anchorId="6DD32A1D" wp14:editId="59038BE7">
            <wp:simplePos x="0" y="0"/>
            <wp:positionH relativeFrom="column">
              <wp:posOffset>95250</wp:posOffset>
            </wp:positionH>
            <wp:positionV relativeFrom="paragraph">
              <wp:posOffset>116840</wp:posOffset>
            </wp:positionV>
            <wp:extent cx="5942965" cy="4213225"/>
            <wp:effectExtent l="0" t="0" r="635" b="0"/>
            <wp:wrapSquare wrapText="largest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213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  <w:b/>
          <w:highlight w:val="darkGray"/>
        </w:rPr>
        <w:br w:type="page"/>
      </w:r>
      <w:r w:rsidR="003A6891">
        <w:rPr>
          <w:rFonts w:cs="Arial"/>
          <w:b/>
          <w:noProof/>
          <w:lang w:eastAsia="zh-CN"/>
        </w:rPr>
        <w:lastRenderedPageBreak/>
        <w:drawing>
          <wp:anchor distT="0" distB="0" distL="0" distR="0" simplePos="0" relativeHeight="251663872" behindDoc="0" locked="0" layoutInCell="1" allowOverlap="1" wp14:anchorId="781AF003" wp14:editId="3C768DCA">
            <wp:simplePos x="0" y="0"/>
            <wp:positionH relativeFrom="column">
              <wp:posOffset>173355</wp:posOffset>
            </wp:positionH>
            <wp:positionV relativeFrom="paragraph">
              <wp:posOffset>179070</wp:posOffset>
            </wp:positionV>
            <wp:extent cx="5942965" cy="4230370"/>
            <wp:effectExtent l="0" t="0" r="635" b="0"/>
            <wp:wrapSquare wrapText="largest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2303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6355D">
        <w:t xml:space="preserve"> </w:t>
      </w:r>
    </w:p>
    <w:sectPr w:rsidR="003D1288" w:rsidRPr="00B6355D" w:rsidSect="00D7032E">
      <w:headerReference w:type="even" r:id="rId22"/>
      <w:headerReference w:type="default" r:id="rId23"/>
      <w:footerReference w:type="even" r:id="rId24"/>
      <w:footerReference w:type="default" r:id="rId25"/>
      <w:footerReference w:type="first" r:id="rId26"/>
      <w:pgSz w:w="11907" w:h="16839" w:code="9"/>
      <w:pgMar w:top="1009" w:right="1009" w:bottom="1009" w:left="1009" w:header="567" w:footer="6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71334A" w14:textId="77777777" w:rsidR="00D25398" w:rsidRDefault="00D25398">
      <w:r>
        <w:separator/>
      </w:r>
    </w:p>
  </w:endnote>
  <w:endnote w:type="continuationSeparator" w:id="0">
    <w:p w14:paraId="6DFCDAA0" w14:textId="77777777" w:rsidR="00D25398" w:rsidRDefault="00D25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G明朝L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‚l‚r –¾’©">
    <w:altName w:val="ＭＳ 明朝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Roman-WP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itstream Vera Sans">
    <w:altName w:val="Times New Roman"/>
    <w:charset w:val="00"/>
    <w:family w:val="auto"/>
    <w:pitch w:val="variable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hicago">
    <w:altName w:val="Arial"/>
    <w:panose1 w:val="00000000000000000000"/>
    <w:charset w:val="4D"/>
    <w:family w:val="auto"/>
    <w:notTrueType/>
    <w:pitch w:val="default"/>
  </w:font>
  <w:font w:name="Font14762">
    <w:altName w:val="Times New Roman"/>
    <w:panose1 w:val="00000000000000000000"/>
    <w:charset w:val="4D"/>
    <w:family w:val="auto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Sans L">
    <w:altName w:val="Arial"/>
    <w:charset w:val="00"/>
    <w:family w:val="swiss"/>
    <w:pitch w:val="variable"/>
  </w:font>
  <w:font w:name="HG Mincho Light J">
    <w:altName w:val="msmincho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PL KaitiM GB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3CDAE4" w14:textId="77777777" w:rsidR="003D1288" w:rsidRDefault="003D1288">
    <w:pPr>
      <w:pStyle w:val="Footer"/>
    </w:pPr>
    <w:r>
      <w:rPr>
        <w:rFonts w:cs="Arial"/>
        <w:b/>
        <w:bCs/>
        <w:color w:val="231F20"/>
        <w:sz w:val="20"/>
        <w:szCs w:val="20"/>
        <w:lang w:eastAsia="ja-JP"/>
      </w:rPr>
      <w:t xml:space="preserve">I.2 – </w:t>
    </w:r>
    <w:proofErr w:type="spellStart"/>
    <w:r>
      <w:rPr>
        <w:rFonts w:cs="Arial"/>
        <w:b/>
        <w:bCs/>
        <w:color w:val="231F20"/>
        <w:sz w:val="16"/>
        <w:szCs w:val="16"/>
        <w:lang w:eastAsia="ja-JP"/>
      </w:rPr>
      <w:t>Att.II</w:t>
    </w:r>
    <w:proofErr w:type="spellEnd"/>
    <w:r>
      <w:rPr>
        <w:rFonts w:cs="Arial"/>
        <w:b/>
        <w:bCs/>
        <w:color w:val="231F20"/>
        <w:sz w:val="16"/>
        <w:szCs w:val="16"/>
        <w:lang w:eastAsia="ja-JP"/>
      </w:rPr>
      <w:t xml:space="preserve">/GRIB — </w:t>
    </w:r>
    <w:r w:rsidR="0097122E">
      <w:fldChar w:fldCharType="begin"/>
    </w:r>
    <w:r w:rsidR="0097122E">
      <w:instrText xml:space="preserve"> PAGE   \* MERGEFORMAT </w:instrText>
    </w:r>
    <w:r w:rsidR="0097122E">
      <w:fldChar w:fldCharType="separate"/>
    </w:r>
    <w:r w:rsidR="006613CC" w:rsidRPr="006613CC">
      <w:rPr>
        <w:rFonts w:cs="Arial"/>
        <w:b/>
        <w:bCs/>
        <w:noProof/>
        <w:color w:val="231F20"/>
        <w:sz w:val="16"/>
        <w:szCs w:val="16"/>
        <w:lang w:eastAsia="ja-JP"/>
      </w:rPr>
      <w:t>4</w:t>
    </w:r>
    <w:r w:rsidR="0097122E">
      <w:rPr>
        <w:rFonts w:cs="Arial"/>
        <w:b/>
        <w:bCs/>
        <w:noProof/>
        <w:color w:val="231F20"/>
        <w:sz w:val="16"/>
        <w:szCs w:val="16"/>
        <w:lang w:eastAsia="ja-JP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FF3D" w14:textId="77777777" w:rsidR="003D1288" w:rsidRPr="006613CC" w:rsidRDefault="003D1288" w:rsidP="003D1288">
    <w:pPr>
      <w:pStyle w:val="a30"/>
      <w:tabs>
        <w:tab w:val="clear" w:pos="0"/>
        <w:tab w:val="left" w:pos="8276"/>
        <w:tab w:val="right" w:pos="9889"/>
      </w:tabs>
    </w:pPr>
    <w:r w:rsidRPr="006613CC">
      <w:rPr>
        <w:rFonts w:cs="Arial"/>
        <w:bCs w:val="0"/>
        <w:color w:val="231F20"/>
        <w:sz w:val="20"/>
        <w:szCs w:val="20"/>
        <w:lang w:eastAsia="ja-JP"/>
      </w:rPr>
      <w:tab/>
    </w:r>
    <w:r w:rsidRPr="006613CC">
      <w:rPr>
        <w:rFonts w:cs="Arial"/>
        <w:bCs w:val="0"/>
        <w:color w:val="231F20"/>
        <w:sz w:val="20"/>
        <w:szCs w:val="20"/>
        <w:lang w:eastAsia="ja-JP"/>
      </w:rPr>
      <w:tab/>
    </w:r>
    <w:r w:rsidRPr="006613CC">
      <w:rPr>
        <w:rFonts w:cs="Arial"/>
        <w:bCs w:val="0"/>
        <w:color w:val="231F20"/>
        <w:sz w:val="20"/>
        <w:szCs w:val="20"/>
        <w:lang w:eastAsia="ja-JP"/>
      </w:rPr>
      <w:tab/>
    </w:r>
    <w:r w:rsidRPr="006613CC">
      <w:rPr>
        <w:rFonts w:cs="Arial"/>
        <w:bCs w:val="0"/>
        <w:color w:val="231F20"/>
        <w:sz w:val="20"/>
        <w:szCs w:val="20"/>
        <w:lang w:eastAsia="ja-JP"/>
      </w:rPr>
      <w:tab/>
      <w:t xml:space="preserve">I.2 – </w:t>
    </w:r>
    <w:proofErr w:type="spellStart"/>
    <w:r w:rsidRPr="006613CC">
      <w:rPr>
        <w:rFonts w:cs="Arial"/>
        <w:bCs w:val="0"/>
        <w:color w:val="231F20"/>
        <w:sz w:val="16"/>
        <w:szCs w:val="16"/>
        <w:lang w:eastAsia="ja-JP"/>
      </w:rPr>
      <w:t>Att.II</w:t>
    </w:r>
    <w:proofErr w:type="spellEnd"/>
    <w:r w:rsidRPr="006613CC">
      <w:rPr>
        <w:rFonts w:cs="Arial"/>
        <w:bCs w:val="0"/>
        <w:color w:val="231F20"/>
        <w:sz w:val="16"/>
        <w:szCs w:val="16"/>
        <w:lang w:eastAsia="ja-JP"/>
      </w:rPr>
      <w:t xml:space="preserve">/GRIB — </w:t>
    </w:r>
    <w:r w:rsidRPr="006613CC">
      <w:rPr>
        <w:rStyle w:val="style281"/>
      </w:rPr>
      <w:fldChar w:fldCharType="begin"/>
    </w:r>
    <w:r w:rsidRPr="006613CC">
      <w:rPr>
        <w:rStyle w:val="style281"/>
      </w:rPr>
      <w:instrText xml:space="preserve"> PAGE </w:instrText>
    </w:r>
    <w:r w:rsidRPr="006613CC">
      <w:rPr>
        <w:rStyle w:val="style281"/>
      </w:rPr>
      <w:fldChar w:fldCharType="separate"/>
    </w:r>
    <w:r w:rsidR="006613CC">
      <w:rPr>
        <w:rStyle w:val="style281"/>
        <w:noProof/>
      </w:rPr>
      <w:t>3</w:t>
    </w:r>
    <w:r w:rsidRPr="006613CC">
      <w:rPr>
        <w:rStyle w:val="style28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639BE" w14:textId="77777777" w:rsidR="00D7032E" w:rsidRDefault="00D7032E" w:rsidP="008F381D">
    <w:pPr>
      <w:pStyle w:val="Footer"/>
      <w:jc w:val="right"/>
    </w:pPr>
    <w:r>
      <w:rPr>
        <w:rFonts w:cs="Arial"/>
        <w:b/>
        <w:bCs/>
        <w:color w:val="231F20"/>
        <w:sz w:val="20"/>
        <w:szCs w:val="20"/>
        <w:lang w:eastAsia="ja-JP"/>
      </w:rPr>
      <w:t xml:space="preserve">I.2 – </w:t>
    </w:r>
    <w:proofErr w:type="spellStart"/>
    <w:r>
      <w:rPr>
        <w:rFonts w:cs="Arial"/>
        <w:b/>
        <w:bCs/>
        <w:color w:val="231F20"/>
        <w:sz w:val="16"/>
        <w:szCs w:val="16"/>
        <w:lang w:eastAsia="ja-JP"/>
      </w:rPr>
      <w:t>Att.II</w:t>
    </w:r>
    <w:proofErr w:type="spellEnd"/>
    <w:r>
      <w:rPr>
        <w:rFonts w:cs="Arial"/>
        <w:b/>
        <w:bCs/>
        <w:color w:val="231F20"/>
        <w:sz w:val="16"/>
        <w:szCs w:val="16"/>
        <w:lang w:eastAsia="ja-JP"/>
      </w:rPr>
      <w:t xml:space="preserve">/GRIB — </w:t>
    </w:r>
    <w:r>
      <w:fldChar w:fldCharType="begin"/>
    </w:r>
    <w:r>
      <w:instrText xml:space="preserve"> PAGE   \* MERGEFORMAT </w:instrText>
    </w:r>
    <w:r>
      <w:fldChar w:fldCharType="separate"/>
    </w:r>
    <w:r w:rsidR="006613CC" w:rsidRPr="006613CC">
      <w:rPr>
        <w:rFonts w:cs="Arial"/>
        <w:b/>
        <w:bCs/>
        <w:noProof/>
        <w:color w:val="231F20"/>
        <w:sz w:val="16"/>
        <w:szCs w:val="16"/>
        <w:lang w:eastAsia="ja-JP"/>
      </w:rPr>
      <w:t>1</w:t>
    </w:r>
    <w:r>
      <w:rPr>
        <w:rFonts w:cs="Arial"/>
        <w:b/>
        <w:bCs/>
        <w:noProof/>
        <w:color w:val="231F20"/>
        <w:sz w:val="16"/>
        <w:szCs w:val="16"/>
        <w:lang w:eastAsia="ja-JP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2A4B09" w14:textId="77777777" w:rsidR="00D25398" w:rsidRDefault="00D25398">
      <w:r>
        <w:separator/>
      </w:r>
    </w:p>
  </w:footnote>
  <w:footnote w:type="continuationSeparator" w:id="0">
    <w:p w14:paraId="1C5419E0" w14:textId="77777777" w:rsidR="00D25398" w:rsidRDefault="00D25398">
      <w:r>
        <w:continuationSeparator/>
      </w:r>
    </w:p>
  </w:footnote>
  <w:footnote w:id="1">
    <w:p w14:paraId="5BC2D466" w14:textId="77777777" w:rsidR="003D1288" w:rsidRPr="00C75964" w:rsidRDefault="003D1288">
      <w:pPr>
        <w:pStyle w:val="FootnoteText"/>
        <w:rPr>
          <w:rFonts w:ascii="Arial" w:hAnsi="Arial"/>
          <w:sz w:val="18"/>
        </w:rPr>
      </w:pPr>
      <w:r w:rsidRPr="00C75964">
        <w:rPr>
          <w:rStyle w:val="FootnoteReference"/>
          <w:rFonts w:ascii="Arial" w:hAnsi="Arial"/>
          <w:sz w:val="18"/>
        </w:rPr>
        <w:footnoteRef/>
      </w:r>
      <w:r w:rsidRPr="00C75964">
        <w:rPr>
          <w:rFonts w:ascii="Arial" w:hAnsi="Arial"/>
          <w:sz w:val="18"/>
        </w:rPr>
        <w:t xml:space="preserve"> Arakawa, A. and V.R.</w:t>
      </w:r>
      <w:r>
        <w:rPr>
          <w:rFonts w:ascii="Arial" w:hAnsi="Arial"/>
          <w:sz w:val="18"/>
        </w:rPr>
        <w:t xml:space="preserve"> Lamb, 1977</w:t>
      </w:r>
      <w:r w:rsidRPr="00C75964">
        <w:rPr>
          <w:rFonts w:ascii="Arial" w:hAnsi="Arial"/>
          <w:sz w:val="18"/>
        </w:rPr>
        <w:t>:</w:t>
      </w:r>
      <w:r w:rsidRPr="00C75964">
        <w:rPr>
          <w:rFonts w:ascii="Arial" w:hAnsi="Arial"/>
          <w:i/>
          <w:sz w:val="18"/>
        </w:rPr>
        <w:t xml:space="preserve"> </w:t>
      </w:r>
      <w:r w:rsidRPr="00C75964">
        <w:rPr>
          <w:rFonts w:ascii="Arial" w:hAnsi="Arial"/>
          <w:sz w:val="18"/>
        </w:rPr>
        <w:t xml:space="preserve">Computational design of the basic dynamical processes of the UCLA general circulation model. </w:t>
      </w:r>
      <w:r w:rsidRPr="00C75964">
        <w:rPr>
          <w:rFonts w:ascii="Arial" w:hAnsi="Arial"/>
          <w:i/>
          <w:sz w:val="18"/>
        </w:rPr>
        <w:t xml:space="preserve">Methods of Computational Physics </w:t>
      </w:r>
      <w:r w:rsidRPr="00C75964">
        <w:rPr>
          <w:rFonts w:ascii="Arial" w:hAnsi="Arial"/>
          <w:sz w:val="18"/>
        </w:rPr>
        <w:t>17</w:t>
      </w:r>
      <w:r w:rsidRPr="00C75964">
        <w:rPr>
          <w:rFonts w:ascii="Arial" w:hAnsi="Arial"/>
          <w:i/>
          <w:sz w:val="18"/>
        </w:rPr>
        <w:t xml:space="preserve">, </w:t>
      </w:r>
      <w:r w:rsidRPr="00C75964">
        <w:rPr>
          <w:rFonts w:ascii="Arial" w:hAnsi="Arial"/>
          <w:sz w:val="18"/>
        </w:rPr>
        <w:t>New York: Academic Press, pp. 173–265.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F5BDB" w14:textId="77777777" w:rsidR="00B715DE" w:rsidRPr="001E2E8F" w:rsidRDefault="00B715DE" w:rsidP="001E2E8F">
    <w:pPr>
      <w:pStyle w:val="Header"/>
      <w:jc w:val="center"/>
      <w:rPr>
        <w:sz w:val="16"/>
        <w:szCs w:val="16"/>
        <w:lang w:val="fr-CH"/>
      </w:rPr>
    </w:pPr>
    <w:r w:rsidRPr="001E2E8F">
      <w:rPr>
        <w:sz w:val="16"/>
        <w:szCs w:val="16"/>
        <w:lang w:val="fr-CH"/>
      </w:rPr>
      <w:t>ATTACHMENT II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A6422" w14:textId="77777777" w:rsidR="00B715DE" w:rsidRPr="001E2E8F" w:rsidRDefault="00DC17DB" w:rsidP="001E2E8F">
    <w:pPr>
      <w:pStyle w:val="Header"/>
      <w:jc w:val="center"/>
      <w:rPr>
        <w:sz w:val="16"/>
        <w:szCs w:val="16"/>
        <w:lang w:val="fr-CH"/>
      </w:rPr>
    </w:pPr>
    <w:r w:rsidRPr="001E2E8F">
      <w:rPr>
        <w:sz w:val="16"/>
        <w:szCs w:val="16"/>
        <w:lang w:val="fr-CH"/>
      </w:rPr>
      <w:t>ATTACHMENT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A9A06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lowerLetter"/>
      <w:pStyle w:val="Level1"/>
      <w:lvlText w:val="%1)"/>
      <w:lvlJc w:val="left"/>
      <w:pPr>
        <w:tabs>
          <w:tab w:val="num" w:pos="1440"/>
        </w:tabs>
        <w:ind w:left="1800" w:hanging="360"/>
      </w:pPr>
      <w:rPr>
        <w:b w:val="0"/>
        <w:i w:val="0"/>
        <w:sz w:val="22"/>
        <w:szCs w:val="22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2160" w:hanging="360"/>
      </w:pPr>
    </w:lvl>
    <w:lvl w:ilvl="2">
      <w:start w:val="1"/>
      <w:numFmt w:val="bullet"/>
      <w:lvlText w:val="—"/>
      <w:lvlJc w:val="left"/>
      <w:pPr>
        <w:tabs>
          <w:tab w:val="num" w:pos="2160"/>
        </w:tabs>
        <w:ind w:left="2520" w:hanging="360"/>
      </w:pPr>
      <w:rPr>
        <w:rFonts w:ascii="OpenSymbol" w:hAnsi="Open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pStyle w:val="2Para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upperLetter"/>
      <w:pStyle w:val="a2"/>
      <w:suff w:val="space"/>
      <w:lvlText w:val="Annex %1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>
    <w:nsid w:val="00000004"/>
    <w:multiLevelType w:val="singleLevel"/>
    <w:tmpl w:val="00000004"/>
    <w:name w:val="WW8Num4"/>
    <w:lvl w:ilvl="0">
      <w:numFmt w:val="bullet"/>
      <w:pStyle w:val="Note123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5">
    <w:nsid w:val="00000005"/>
    <w:multiLevelType w:val="multilevel"/>
    <w:tmpl w:val="00000005"/>
    <w:name w:val="WW8Num5"/>
    <w:lvl w:ilvl="0">
      <w:start w:val="1"/>
      <w:numFmt w:val="bullet"/>
      <w:pStyle w:val="Not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3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00000006"/>
    <w:multiLevelType w:val="multilevel"/>
    <w:tmpl w:val="00000006"/>
    <w:name w:val="WW8Num6"/>
    <w:lvl w:ilvl="0">
      <w:start w:val="1"/>
      <w:numFmt w:val="decimal"/>
      <w:pStyle w:val="1Para"/>
      <w:lvlText w:val="8.%1.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3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00000007"/>
    <w:multiLevelType w:val="multilevel"/>
    <w:tmpl w:val="00000007"/>
    <w:name w:val="WW8Num7"/>
    <w:lvl w:ilvl="0">
      <w:start w:val="1"/>
      <w:numFmt w:val="decimal"/>
      <w:pStyle w:val="Paragrapha"/>
      <w:lvlText w:val="7.%1."/>
      <w:lvlJc w:val="left"/>
      <w:pPr>
        <w:tabs>
          <w:tab w:val="num" w:pos="360"/>
        </w:tabs>
        <w:ind w:left="360" w:firstLine="0"/>
      </w:pPr>
    </w:lvl>
    <w:lvl w:ilvl="1">
      <w:start w:val="1"/>
      <w:numFmt w:val="decimal"/>
      <w:lvlText w:val="7.4.%2."/>
      <w:lvlJc w:val="left"/>
      <w:pPr>
        <w:tabs>
          <w:tab w:val="num" w:pos="1152"/>
        </w:tabs>
        <w:ind w:left="360" w:firstLine="0"/>
      </w:pPr>
    </w:lvl>
    <w:lvl w:ilvl="2">
      <w:start w:val="1"/>
      <w:numFmt w:val="decimal"/>
      <w:lvlText w:val="3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8">
    <w:nsid w:val="00000008"/>
    <w:multiLevelType w:val="singleLevel"/>
    <w:tmpl w:val="00000008"/>
    <w:name w:val="WW8Num8"/>
    <w:lvl w:ilvl="0">
      <w:start w:val="1"/>
      <w:numFmt w:val="bullet"/>
      <w:pStyle w:val="Heading1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multi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3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000000A"/>
    <w:multiLevelType w:val="multilevel"/>
    <w:tmpl w:val="0000000A"/>
    <w:name w:val="WW8Num10"/>
    <w:lvl w:ilvl="0">
      <w:start w:val="1"/>
      <w:numFmt w:val="bullet"/>
      <w:pStyle w:val="WW-Tableau1111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cs="Lucidasan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S Mincho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S Mincho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B"/>
    <w:multiLevelType w:val="singleLevel"/>
    <w:tmpl w:val="0000000B"/>
    <w:name w:val="WW8Num1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>
    <w:nsid w:val="0000000C"/>
    <w:multiLevelType w:val="multilevel"/>
    <w:tmpl w:val="0000000C"/>
    <w:name w:val="WW8Num12"/>
    <w:lvl w:ilvl="0">
      <w:start w:val="3"/>
      <w:numFmt w:val="decimal"/>
      <w:pStyle w:val="numberpara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3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5">
    <w:nsid w:val="0000000F"/>
    <w:multiLevelType w:val="multilevel"/>
    <w:tmpl w:val="0000000F"/>
    <w:name w:val="WW8Num15"/>
    <w:lvl w:ilvl="0">
      <w:start w:val="1"/>
      <w:numFmt w:val="lowerLetter"/>
      <w:pStyle w:val="List-"/>
      <w:lvlText w:val="%1)"/>
      <w:lvlJc w:val="left"/>
      <w:pPr>
        <w:tabs>
          <w:tab w:val="num" w:pos="1440"/>
        </w:tabs>
        <w:ind w:left="1800" w:hanging="360"/>
      </w:pPr>
      <w:rPr>
        <w:rFonts w:ascii="Wingdings" w:hAnsi="Wingdings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2160" w:hanging="360"/>
      </w:pPr>
    </w:lvl>
    <w:lvl w:ilvl="2">
      <w:start w:val="1"/>
      <w:numFmt w:val="bullet"/>
      <w:lvlText w:val="—"/>
      <w:lvlJc w:val="left"/>
      <w:pPr>
        <w:tabs>
          <w:tab w:val="num" w:pos="2160"/>
        </w:tabs>
        <w:ind w:left="2520" w:hanging="360"/>
      </w:pPr>
      <w:rPr>
        <w:rFonts w:ascii="OpenSymbol" w:hAnsi="Open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>
    <w:nsid w:val="00000010"/>
    <w:multiLevelType w:val="singleLevel"/>
    <w:tmpl w:val="00000010"/>
    <w:name w:val="WW8Num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7">
    <w:nsid w:val="00000011"/>
    <w:multiLevelType w:val="multilevel"/>
    <w:tmpl w:val="00000011"/>
    <w:name w:val="WW8Num1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decimal"/>
      <w:lvlText w:val="7.%1.%2."/>
      <w:lvlJc w:val="left"/>
      <w:pPr>
        <w:tabs>
          <w:tab w:val="num" w:pos="1152"/>
        </w:tabs>
        <w:ind w:left="360" w:firstLine="0"/>
      </w:pPr>
    </w:lvl>
    <w:lvl w:ilvl="2">
      <w:start w:val="1"/>
      <w:numFmt w:val="decimal"/>
      <w:lvlText w:val="3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8">
    <w:nsid w:val="00000012"/>
    <w:multiLevelType w:val="singleLevel"/>
    <w:tmpl w:val="00000012"/>
    <w:name w:val="WW8Num1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19">
    <w:nsid w:val="00000013"/>
    <w:multiLevelType w:val="singleLevel"/>
    <w:tmpl w:val="00000013"/>
    <w:name w:val="WW8Num19"/>
    <w:lvl w:ilvl="0">
      <w:start w:val="1"/>
      <w:numFmt w:val="bullet"/>
      <w:pStyle w:val="Normalthorndale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</w:abstractNum>
  <w:abstractNum w:abstractNumId="20">
    <w:nsid w:val="00000014"/>
    <w:multiLevelType w:val="multilevel"/>
    <w:tmpl w:val="00000014"/>
    <w:name w:val="WW8Num20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1">
    <w:nsid w:val="00000015"/>
    <w:multiLevelType w:val="multilevel"/>
    <w:tmpl w:val="00000015"/>
    <w:name w:val="WW8Num21"/>
    <w:lvl w:ilvl="0">
      <w:start w:val="1"/>
      <w:numFmt w:val="decimal"/>
      <w:lvlText w:val="5.%1."/>
      <w:lvlJc w:val="left"/>
      <w:pPr>
        <w:tabs>
          <w:tab w:val="num" w:pos="360"/>
        </w:tabs>
        <w:ind w:left="360" w:firstLine="0"/>
      </w:pPr>
    </w:lvl>
    <w:lvl w:ilvl="1">
      <w:start w:val="1"/>
      <w:numFmt w:val="decimal"/>
      <w:lvlText w:val="5.%1.%2."/>
      <w:lvlJc w:val="left"/>
      <w:pPr>
        <w:tabs>
          <w:tab w:val="num" w:pos="1152"/>
        </w:tabs>
        <w:ind w:left="360" w:firstLine="0"/>
      </w:pPr>
    </w:lvl>
    <w:lvl w:ilvl="2">
      <w:start w:val="1"/>
      <w:numFmt w:val="decimal"/>
      <w:lvlText w:val="3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2">
    <w:nsid w:val="00000016"/>
    <w:multiLevelType w:val="multilevel"/>
    <w:tmpl w:val="00000016"/>
    <w:name w:val="WW8Num22"/>
    <w:lvl w:ilvl="0">
      <w:start w:val="1"/>
      <w:numFmt w:val="decimal"/>
      <w:lvlText w:val="7.%1."/>
      <w:lvlJc w:val="left"/>
      <w:pPr>
        <w:tabs>
          <w:tab w:val="num" w:pos="360"/>
        </w:tabs>
        <w:ind w:left="360" w:firstLine="0"/>
      </w:pPr>
    </w:lvl>
    <w:lvl w:ilvl="1">
      <w:start w:val="1"/>
      <w:numFmt w:val="decimal"/>
      <w:lvlText w:val="7.%1.%2."/>
      <w:lvlJc w:val="left"/>
      <w:pPr>
        <w:tabs>
          <w:tab w:val="num" w:pos="1152"/>
        </w:tabs>
        <w:ind w:left="360" w:firstLine="0"/>
      </w:pPr>
    </w:lvl>
    <w:lvl w:ilvl="2">
      <w:start w:val="1"/>
      <w:numFmt w:val="decimal"/>
      <w:lvlText w:val="3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3">
    <w:nsid w:val="05F5491D"/>
    <w:multiLevelType w:val="hybridMultilevel"/>
    <w:tmpl w:val="F7F86AA0"/>
    <w:lvl w:ilvl="0" w:tplc="4914080E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S Mincho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S Mincho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S Mincho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74E7484"/>
    <w:multiLevelType w:val="hybridMultilevel"/>
    <w:tmpl w:val="9104E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S Mincho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S Mincho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S Mincho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83D3699"/>
    <w:multiLevelType w:val="hybridMultilevel"/>
    <w:tmpl w:val="B82CFD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MS Mincho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MS Mincho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MS Mincho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9565FC0"/>
    <w:multiLevelType w:val="hybridMultilevel"/>
    <w:tmpl w:val="04E65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D1C245C"/>
    <w:multiLevelType w:val="hybridMultilevel"/>
    <w:tmpl w:val="1C8EB940"/>
    <w:lvl w:ilvl="0" w:tplc="2AC88522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08826A1"/>
    <w:multiLevelType w:val="hybridMultilevel"/>
    <w:tmpl w:val="74AE97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MS Mincho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MS Mincho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MS Mincho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2138291C"/>
    <w:multiLevelType w:val="multilevel"/>
    <w:tmpl w:val="24F8C90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Helvetica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Helvetica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Helvetica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Helvetica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Helvetica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Helvetica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Helvetica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Helvetica"/>
      </w:rPr>
    </w:lvl>
  </w:abstractNum>
  <w:abstractNum w:abstractNumId="30">
    <w:nsid w:val="21671EAA"/>
    <w:multiLevelType w:val="hybridMultilevel"/>
    <w:tmpl w:val="F33CFC32"/>
    <w:lvl w:ilvl="0" w:tplc="0ED68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>
    <w:nsid w:val="26FC3DC1"/>
    <w:multiLevelType w:val="hybridMultilevel"/>
    <w:tmpl w:val="C2BACF2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9766179"/>
    <w:multiLevelType w:val="hybridMultilevel"/>
    <w:tmpl w:val="CBF4D3E8"/>
    <w:lvl w:ilvl="0" w:tplc="6622AC26"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301E3176"/>
    <w:multiLevelType w:val="hybridMultilevel"/>
    <w:tmpl w:val="9140B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67151F2"/>
    <w:multiLevelType w:val="hybridMultilevel"/>
    <w:tmpl w:val="578C0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77E1E6D"/>
    <w:multiLevelType w:val="hybridMultilevel"/>
    <w:tmpl w:val="F4F874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MS Mincho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MS Mincho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MS Mincho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3F8E5D7D"/>
    <w:multiLevelType w:val="hybridMultilevel"/>
    <w:tmpl w:val="8FE4B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F13659"/>
    <w:multiLevelType w:val="hybridMultilevel"/>
    <w:tmpl w:val="57664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S Mincho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S Mincho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S Mincho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13A22E2"/>
    <w:multiLevelType w:val="hybridMultilevel"/>
    <w:tmpl w:val="04E65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AD63882"/>
    <w:multiLevelType w:val="hybridMultilevel"/>
    <w:tmpl w:val="10C01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>
    <w:nsid w:val="4B9C6EDB"/>
    <w:multiLevelType w:val="hybridMultilevel"/>
    <w:tmpl w:val="36DAD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S Mincho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S Mincho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S Mincho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EA96006"/>
    <w:multiLevelType w:val="hybridMultilevel"/>
    <w:tmpl w:val="4A3C37F0"/>
    <w:lvl w:ilvl="0" w:tplc="A746C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500048B0"/>
    <w:multiLevelType w:val="multilevel"/>
    <w:tmpl w:val="3FE0DF78"/>
    <w:name w:val="WW8Num32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b/>
        <w:i w:val="0"/>
        <w:color w:val="auto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3">
    <w:nsid w:val="593E5F5D"/>
    <w:multiLevelType w:val="hybridMultilevel"/>
    <w:tmpl w:val="CEB6D29E"/>
    <w:lvl w:ilvl="0" w:tplc="23861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5E86145D"/>
    <w:multiLevelType w:val="hybridMultilevel"/>
    <w:tmpl w:val="D6F2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S Minch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S Minch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S Minch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053183E"/>
    <w:multiLevelType w:val="hybridMultilevel"/>
    <w:tmpl w:val="7BA2570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6">
    <w:nsid w:val="63AC1B04"/>
    <w:multiLevelType w:val="multilevel"/>
    <w:tmpl w:val="198A1E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7">
    <w:nsid w:val="64B54E4E"/>
    <w:multiLevelType w:val="hybridMultilevel"/>
    <w:tmpl w:val="7570D1BC"/>
    <w:lvl w:ilvl="0" w:tplc="4CE203E8">
      <w:start w:val="1"/>
      <w:numFmt w:val="decimal"/>
      <w:lvlText w:val="(%1)"/>
      <w:lvlJc w:val="left"/>
      <w:pPr>
        <w:tabs>
          <w:tab w:val="num" w:pos="844"/>
        </w:tabs>
        <w:ind w:left="844" w:hanging="67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65040419"/>
    <w:multiLevelType w:val="hybridMultilevel"/>
    <w:tmpl w:val="C37E5AC2"/>
    <w:lvl w:ilvl="0" w:tplc="04090001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S Mincho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S Mincho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S Mincho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65762AD2"/>
    <w:multiLevelType w:val="hybridMultilevel"/>
    <w:tmpl w:val="D3C24A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0">
    <w:nsid w:val="65791566"/>
    <w:multiLevelType w:val="hybridMultilevel"/>
    <w:tmpl w:val="226E4F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73E7854"/>
    <w:multiLevelType w:val="multilevel"/>
    <w:tmpl w:val="A1802530"/>
    <w:lvl w:ilvl="0">
      <w:start w:val="15"/>
      <w:numFmt w:val="decimal"/>
      <w:lvlText w:val="%1"/>
      <w:lvlJc w:val="left"/>
      <w:pPr>
        <w:ind w:left="0" w:hanging="1440"/>
      </w:pPr>
    </w:lvl>
    <w:lvl w:ilvl="1">
      <w:start w:val="9"/>
      <w:numFmt w:val="decimal"/>
      <w:lvlText w:val="%1.%2"/>
      <w:lvlJc w:val="left"/>
      <w:pPr>
        <w:ind w:left="0" w:hanging="1440"/>
      </w:pPr>
    </w:lvl>
    <w:lvl w:ilvl="2">
      <w:start w:val="1"/>
      <w:numFmt w:val="decimal"/>
      <w:lvlText w:val="%1.%2.%3"/>
      <w:lvlJc w:val="left"/>
      <w:pPr>
        <w:ind w:left="8160" w:hanging="1440"/>
      </w:pPr>
      <w:rPr>
        <w:rFonts w:ascii="Arial" w:eastAsia="Arial" w:hAnsi="Arial" w:cs="Times New Roman" w:hint="default"/>
        <w:b/>
        <w:bCs/>
        <w:spacing w:val="1"/>
        <w:w w:val="104"/>
        <w:position w:val="2"/>
        <w:sz w:val="17"/>
        <w:szCs w:val="17"/>
      </w:rPr>
    </w:lvl>
    <w:lvl w:ilvl="3">
      <w:start w:val="1"/>
      <w:numFmt w:val="decimal"/>
      <w:lvlText w:val="%1.%2.%3.%4"/>
      <w:lvlJc w:val="left"/>
      <w:pPr>
        <w:ind w:left="1800" w:hanging="1440"/>
      </w:pPr>
      <w:rPr>
        <w:rFonts w:ascii="Arial" w:eastAsia="Arial" w:hAnsi="Arial" w:cs="Times New Roman" w:hint="default"/>
        <w:b/>
        <w:bCs/>
        <w:spacing w:val="1"/>
        <w:w w:val="104"/>
        <w:sz w:val="17"/>
        <w:szCs w:val="17"/>
      </w:rPr>
    </w:lvl>
    <w:lvl w:ilvl="4">
      <w:start w:val="1"/>
      <w:numFmt w:val="decimal"/>
      <w:lvlText w:val="(%5)"/>
      <w:lvlJc w:val="left"/>
      <w:pPr>
        <w:ind w:left="0" w:hanging="480"/>
      </w:pPr>
      <w:rPr>
        <w:rFonts w:ascii="Arial" w:eastAsia="Arial" w:hAnsi="Arial" w:cs="Times New Roman" w:hint="default"/>
        <w:b/>
        <w:bCs/>
        <w:w w:val="99"/>
        <w:sz w:val="16"/>
        <w:szCs w:val="16"/>
      </w:rPr>
    </w:lvl>
    <w:lvl w:ilvl="5">
      <w:start w:val="1"/>
      <w:numFmt w:val="bullet"/>
      <w:lvlText w:val="•"/>
      <w:lvlJc w:val="left"/>
      <w:pPr>
        <w:ind w:left="0" w:firstLine="0"/>
      </w:pPr>
    </w:lvl>
    <w:lvl w:ilvl="6">
      <w:start w:val="1"/>
      <w:numFmt w:val="bullet"/>
      <w:lvlText w:val="•"/>
      <w:lvlJc w:val="left"/>
      <w:pPr>
        <w:ind w:left="0" w:firstLine="0"/>
      </w:pPr>
    </w:lvl>
    <w:lvl w:ilvl="7">
      <w:start w:val="1"/>
      <w:numFmt w:val="bullet"/>
      <w:lvlText w:val="•"/>
      <w:lvlJc w:val="left"/>
      <w:pPr>
        <w:ind w:left="0" w:firstLine="0"/>
      </w:pPr>
    </w:lvl>
    <w:lvl w:ilvl="8">
      <w:start w:val="1"/>
      <w:numFmt w:val="bullet"/>
      <w:lvlText w:val="•"/>
      <w:lvlJc w:val="left"/>
      <w:pPr>
        <w:ind w:left="0" w:firstLine="0"/>
      </w:pPr>
    </w:lvl>
  </w:abstractNum>
  <w:abstractNum w:abstractNumId="52">
    <w:nsid w:val="6E631C70"/>
    <w:multiLevelType w:val="hybridMultilevel"/>
    <w:tmpl w:val="3684F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S Mincho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S Mincho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S Mincho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FF8424C"/>
    <w:multiLevelType w:val="hybridMultilevel"/>
    <w:tmpl w:val="2242946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MS Mincho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MS Mincho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MS Mincho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702A4E4D"/>
    <w:multiLevelType w:val="hybridMultilevel"/>
    <w:tmpl w:val="C636C0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65D0ED4"/>
    <w:multiLevelType w:val="hybridMultilevel"/>
    <w:tmpl w:val="1FB4AFA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S Mincho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S Mincho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S Mincho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773D3CCB"/>
    <w:multiLevelType w:val="hybridMultilevel"/>
    <w:tmpl w:val="48F092BE"/>
    <w:lvl w:ilvl="0" w:tplc="EB7EFEFA">
      <w:start w:val="1"/>
      <w:numFmt w:val="decimal"/>
      <w:pStyle w:val="ListBullet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7746033E"/>
    <w:multiLevelType w:val="hybridMultilevel"/>
    <w:tmpl w:val="2B06FE26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7EAE2AD5"/>
    <w:multiLevelType w:val="hybridMultilevel"/>
    <w:tmpl w:val="885E0DC8"/>
    <w:lvl w:ilvl="0" w:tplc="651A2646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6DB8A6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S Mincho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S Mincho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S Mincho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0"/>
  </w:num>
  <w:num w:numId="10">
    <w:abstractNumId w:val="12"/>
  </w:num>
  <w:num w:numId="11">
    <w:abstractNumId w:val="15"/>
  </w:num>
  <w:num w:numId="12">
    <w:abstractNumId w:val="19"/>
  </w:num>
  <w:num w:numId="13">
    <w:abstractNumId w:val="46"/>
  </w:num>
  <w:num w:numId="14">
    <w:abstractNumId w:val="32"/>
  </w:num>
  <w:num w:numId="15">
    <w:abstractNumId w:val="56"/>
  </w:num>
  <w:num w:numId="16">
    <w:abstractNumId w:val="55"/>
  </w:num>
  <w:num w:numId="17">
    <w:abstractNumId w:val="52"/>
  </w:num>
  <w:num w:numId="18">
    <w:abstractNumId w:val="50"/>
  </w:num>
  <w:num w:numId="19">
    <w:abstractNumId w:val="45"/>
  </w:num>
  <w:num w:numId="20">
    <w:abstractNumId w:val="49"/>
  </w:num>
  <w:num w:numId="21">
    <w:abstractNumId w:val="24"/>
  </w:num>
  <w:num w:numId="22">
    <w:abstractNumId w:val="40"/>
  </w:num>
  <w:num w:numId="23">
    <w:abstractNumId w:val="23"/>
  </w:num>
  <w:num w:numId="24">
    <w:abstractNumId w:val="2"/>
  </w:num>
  <w:num w:numId="25">
    <w:abstractNumId w:val="53"/>
  </w:num>
  <w:num w:numId="26">
    <w:abstractNumId w:val="25"/>
  </w:num>
  <w:num w:numId="27">
    <w:abstractNumId w:val="28"/>
  </w:num>
  <w:num w:numId="28">
    <w:abstractNumId w:val="54"/>
  </w:num>
  <w:num w:numId="29">
    <w:abstractNumId w:val="34"/>
  </w:num>
  <w:num w:numId="30">
    <w:abstractNumId w:val="38"/>
  </w:num>
  <w:num w:numId="31">
    <w:abstractNumId w:val="39"/>
  </w:num>
  <w:num w:numId="32">
    <w:abstractNumId w:val="41"/>
  </w:num>
  <w:num w:numId="33">
    <w:abstractNumId w:val="30"/>
  </w:num>
  <w:num w:numId="34">
    <w:abstractNumId w:val="43"/>
  </w:num>
  <w:num w:numId="35">
    <w:abstractNumId w:val="26"/>
  </w:num>
  <w:num w:numId="36">
    <w:abstractNumId w:val="27"/>
  </w:num>
  <w:num w:numId="37">
    <w:abstractNumId w:val="33"/>
  </w:num>
  <w:num w:numId="38">
    <w:abstractNumId w:val="36"/>
  </w:num>
  <w:num w:numId="39">
    <w:abstractNumId w:val="44"/>
  </w:num>
  <w:num w:numId="40">
    <w:abstractNumId w:val="58"/>
  </w:num>
  <w:num w:numId="41">
    <w:abstractNumId w:val="29"/>
  </w:num>
  <w:num w:numId="42">
    <w:abstractNumId w:val="37"/>
  </w:num>
  <w:num w:numId="43">
    <w:abstractNumId w:val="48"/>
  </w:num>
  <w:num w:numId="44">
    <w:abstractNumId w:val="0"/>
  </w:num>
  <w:num w:numId="45">
    <w:abstractNumId w:val="57"/>
  </w:num>
  <w:num w:numId="46">
    <w:abstractNumId w:val="35"/>
  </w:num>
  <w:num w:numId="47">
    <w:abstractNumId w:val="31"/>
  </w:num>
  <w:num w:numId="48">
    <w:abstractNumId w:val="51"/>
    <w:lvlOverride w:ilvl="0">
      <w:startOverride w:val="15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49">
    <w:abstractNumId w:val="4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isplayBackgroundShape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CA" w:vendorID="64" w:dllVersion="131078" w:nlCheck="1" w:checkStyle="1"/>
  <w:activeWritingStyle w:appName="MSWord" w:lang="en-AU" w:vendorID="64" w:dllVersion="131078" w:nlCheck="1" w:checkStyle="1"/>
  <w:activeWritingStyle w:appName="MSWord" w:lang="fr-CA" w:vendorID="64" w:dllVersion="131078" w:nlCheck="1" w:checkStyle="1"/>
  <w:activeWritingStyle w:appName="MSWord" w:lang="ja-JP" w:vendorID="64" w:dllVersion="131078" w:nlCheck="1" w:checkStyle="1"/>
  <w:activeWritingStyle w:appName="MSWord" w:lang="fr-CH" w:vendorID="64" w:dllVersion="131078" w:nlCheck="1" w:checkStyle="1"/>
  <w:proofState w:spelling="clean"/>
  <w:defaultTabStop w:val="284"/>
  <w:defaultTableStyle w:val="Normal"/>
  <w:evenAndOddHeader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4097">
      <v:textbox inset="5.85pt,.7pt,5.85pt,.7pt"/>
      <o:colormru v:ext="edit" colors="#fefbaf,#fffaad,#fffaac,#fffaaf,#fffab1,#fffab4,#fffbaf,#fffca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A6C"/>
    <w:rsid w:val="000A624B"/>
    <w:rsid w:val="000D2D87"/>
    <w:rsid w:val="001E2E8F"/>
    <w:rsid w:val="00235FFE"/>
    <w:rsid w:val="00251DE5"/>
    <w:rsid w:val="003927AF"/>
    <w:rsid w:val="003A6891"/>
    <w:rsid w:val="003D1288"/>
    <w:rsid w:val="004455F5"/>
    <w:rsid w:val="00537856"/>
    <w:rsid w:val="00611B18"/>
    <w:rsid w:val="006613CC"/>
    <w:rsid w:val="00800499"/>
    <w:rsid w:val="008F381D"/>
    <w:rsid w:val="008F3E88"/>
    <w:rsid w:val="0097122E"/>
    <w:rsid w:val="009C53B8"/>
    <w:rsid w:val="00B715DE"/>
    <w:rsid w:val="00BF511A"/>
    <w:rsid w:val="00C456FB"/>
    <w:rsid w:val="00C5262D"/>
    <w:rsid w:val="00C75964"/>
    <w:rsid w:val="00D25398"/>
    <w:rsid w:val="00D7032E"/>
    <w:rsid w:val="00DC17DB"/>
    <w:rsid w:val="00DE3A6C"/>
    <w:rsid w:val="00EA6C20"/>
    <w:rsid w:val="00F9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v:textbox inset="5.85pt,.7pt,5.85pt,.7pt"/>
      <o:colormru v:ext="edit" colors="#fefbaf,#fffaad,#fffaac,#fffaaf,#fffab1,#fffab4,#fffbaf,#fffcaf"/>
    </o:shapedefaults>
    <o:shapelayout v:ext="edit">
      <o:idmap v:ext="edit" data="1"/>
    </o:shapelayout>
  </w:shapeDefaults>
  <w:doNotEmbedSmartTags/>
  <w:decimalSymbol w:val="."/>
  <w:listSeparator w:val=","/>
  <w14:docId w14:val="018AFC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page number" w:uiPriority="99"/>
    <w:lsdException w:name="endnote reference" w:uiPriority="99"/>
    <w:lsdException w:name="endnote text" w:uiPriority="99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rFonts w:ascii="Arial" w:hAnsi="Arial" w:cs="Arial Unicode MS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outlineLvl w:val="0"/>
    </w:pPr>
    <w:rPr>
      <w:rFonts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1"/>
      </w:numPr>
      <w:autoSpaceDE w:val="0"/>
      <w:spacing w:before="240" w:after="60"/>
      <w:outlineLvl w:val="5"/>
    </w:pPr>
    <w:rPr>
      <w:rFonts w:ascii="Times New Roman" w:hAnsi="Times New Roman" w:cs="Times New Roman"/>
      <w:b/>
      <w:bCs/>
      <w:sz w:val="20"/>
      <w:lang w:val="en-CA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1"/>
      </w:numPr>
      <w:autoSpaceDE w:val="0"/>
      <w:spacing w:before="240" w:after="60"/>
      <w:outlineLvl w:val="6"/>
    </w:pPr>
    <w:rPr>
      <w:rFonts w:ascii="Times New Roman" w:hAnsi="Times New Roman" w:cs="Times New Roman"/>
      <w:sz w:val="20"/>
      <w:lang w:val="en-CA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1"/>
      </w:numPr>
      <w:autoSpaceDE w:val="0"/>
      <w:spacing w:before="240" w:after="60"/>
      <w:outlineLvl w:val="7"/>
    </w:pPr>
    <w:rPr>
      <w:rFonts w:ascii="Times New Roman" w:hAnsi="Times New Roman" w:cs="Times New Roman"/>
      <w:i/>
      <w:iCs/>
      <w:sz w:val="20"/>
      <w:lang w:val="en-CA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1"/>
      </w:numPr>
      <w:autoSpaceDE w:val="0"/>
      <w:spacing w:before="240" w:after="60"/>
      <w:outlineLvl w:val="8"/>
    </w:pPr>
    <w:rPr>
      <w:rFonts w:cs="Times New Roman"/>
      <w:sz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3">
    <w:name w:val="Char3"/>
    <w:basedOn w:val="Normal"/>
    <w:rsid w:val="00E80A18"/>
    <w:pPr>
      <w:suppressAutoHyphens w:val="0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Char1">
    <w:name w:val="Char1"/>
    <w:basedOn w:val="Normal"/>
    <w:rsid w:val="003414A7"/>
    <w:pPr>
      <w:suppressAutoHyphens w:val="0"/>
    </w:pPr>
    <w:rPr>
      <w:rFonts w:ascii="Times New Roman" w:hAnsi="Times New Roman" w:cs="Times New Roman"/>
      <w:sz w:val="24"/>
      <w:szCs w:val="24"/>
      <w:lang w:val="pl-PL" w:eastAsia="pl-PL"/>
    </w:rPr>
  </w:style>
  <w:style w:type="character" w:customStyle="1" w:styleId="WW8Num1z0">
    <w:name w:val="WW8Num1z0"/>
    <w:rPr>
      <w:b w:val="0"/>
      <w:i w:val="0"/>
      <w:sz w:val="22"/>
      <w:szCs w:val="22"/>
    </w:rPr>
  </w:style>
  <w:style w:type="character" w:customStyle="1" w:styleId="WW8Num1z2">
    <w:name w:val="WW8Num1z2"/>
    <w:rPr>
      <w:rFonts w:ascii="OpenSymbol" w:hAnsi="OpenSymbol"/>
    </w:rPr>
  </w:style>
  <w:style w:type="character" w:customStyle="1" w:styleId="WW8Num2z0">
    <w:name w:val="WW8Num2z0"/>
    <w:rPr>
      <w:rFonts w:ascii="Times New Roman" w:hAnsi="Times New Roman" w:cs="Times New Roman"/>
      <w:b w:val="0"/>
      <w:sz w:val="22"/>
    </w:rPr>
  </w:style>
  <w:style w:type="character" w:customStyle="1" w:styleId="WW8Num3z0">
    <w:name w:val="WW8Num3z0"/>
    <w:rPr>
      <w:b/>
      <w:i w:val="0"/>
    </w:rPr>
  </w:style>
  <w:style w:type="character" w:customStyle="1" w:styleId="WW8Num4z0">
    <w:name w:val="WW8Num4z0"/>
    <w:rPr>
      <w:rFonts w:ascii="OpenSymbol" w:hAnsi="Open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Arial" w:hAnsi="Arial" w:cs="Arial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2">
    <w:name w:val="WW8Num15z2"/>
    <w:rPr>
      <w:rFonts w:ascii="OpenSymbol" w:hAnsi="Open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OpenSymbol" w:hAnsi="Open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1z0">
    <w:name w:val="WW8Num11z0"/>
    <w:rPr>
      <w:rFonts w:cs="Times New Roman"/>
    </w:rPr>
  </w:style>
  <w:style w:type="character" w:customStyle="1" w:styleId="WW8Num12z0">
    <w:name w:val="WW8Num12z0"/>
    <w:rPr>
      <w:b w:val="0"/>
      <w:i w:val="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6z1">
    <w:name w:val="WW8Num16z1"/>
    <w:rPr>
      <w:rFonts w:ascii="Arial" w:eastAsia="Times New Roman" w:hAnsi="Arial" w:cs="Arial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20z0">
    <w:name w:val="WW8Num20z0"/>
    <w:rPr>
      <w:rFonts w:ascii="Symbol" w:hAnsi="Symbol"/>
      <w:color w:val="auto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b w:val="0"/>
      <w:i w:val="0"/>
      <w:sz w:val="22"/>
      <w:szCs w:val="22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DefaultParagraphFont1">
    <w:name w:val="Default Paragraph Font1"/>
  </w:style>
  <w:style w:type="character" w:customStyle="1" w:styleId="a">
    <w:name w:val="脚注番号"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1"/>
    <w:uiPriority w:val="99"/>
  </w:style>
  <w:style w:type="character" w:customStyle="1" w:styleId="style281">
    <w:name w:val="style281"/>
    <w:rPr>
      <w:sz w:val="17"/>
      <w:szCs w:val="17"/>
    </w:rPr>
  </w:style>
  <w:style w:type="character" w:customStyle="1" w:styleId="style17style18style19style20">
    <w:name w:val="style17 style18 style19 style20"/>
    <w:basedOn w:val="DefaultParagraphFont1"/>
  </w:style>
  <w:style w:type="character" w:customStyle="1" w:styleId="style201">
    <w:name w:val="style201"/>
    <w:rPr>
      <w:color w:val="000000"/>
    </w:rPr>
  </w:style>
  <w:style w:type="character" w:styleId="FootnoteReference">
    <w:name w:val="footnote reference"/>
    <w:rPr>
      <w:vertAlign w:val="superscript"/>
    </w:rPr>
  </w:style>
  <w:style w:type="character" w:customStyle="1" w:styleId="a0">
    <w:name w:val="文末脚注番号"/>
    <w:rPr>
      <w:vertAlign w:val="superscript"/>
    </w:rPr>
  </w:style>
  <w:style w:type="character" w:customStyle="1" w:styleId="WW-">
    <w:name w:val="WW-文末脚注番号"/>
  </w:style>
  <w:style w:type="character" w:customStyle="1" w:styleId="1">
    <w:name w:val="箇条書き1"/>
    <w:rPr>
      <w:rFonts w:ascii="OpenSymbol" w:eastAsia="OpenSymbol" w:hAnsi="OpenSymbol" w:cs="OpenSymbol"/>
    </w:rPr>
  </w:style>
  <w:style w:type="character" w:customStyle="1" w:styleId="a1">
    <w:name w:val="番号付け記号"/>
  </w:style>
  <w:style w:type="character" w:styleId="EndnoteReference">
    <w:name w:val="endnote reference"/>
    <w:uiPriority w:val="99"/>
    <w:rPr>
      <w:vertAlign w:val="superscript"/>
    </w:rPr>
  </w:style>
  <w:style w:type="paragraph" w:customStyle="1" w:styleId="a3">
    <w:name w:val="見出し"/>
    <w:basedOn w:val="Normal"/>
    <w:next w:val="BodyText"/>
    <w:pPr>
      <w:keepNext/>
      <w:spacing w:before="240" w:after="120"/>
    </w:pPr>
    <w:rPr>
      <w:rFonts w:eastAsia="HG明朝L" w:cs="Tahoma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link w:val="BodyText"/>
    <w:rsid w:val="00EC3D86"/>
    <w:rPr>
      <w:rFonts w:ascii="Arial" w:eastAsia="MS Mincho" w:hAnsi="Arial" w:cs="Arial Unicode MS"/>
      <w:sz w:val="22"/>
      <w:szCs w:val="22"/>
      <w:lang w:val="en-GB" w:eastAsia="ar-SA" w:bidi="ar-SA"/>
    </w:rPr>
  </w:style>
  <w:style w:type="paragraph" w:styleId="List">
    <w:name w:val="List"/>
    <w:basedOn w:val="BodyText"/>
    <w:rPr>
      <w:rFonts w:cs="Tahoma"/>
    </w:rPr>
  </w:style>
  <w:style w:type="paragraph" w:customStyle="1" w:styleId="10">
    <w:name w:val="図表番号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4">
    <w:name w:val="索引"/>
    <w:basedOn w:val="Normal"/>
    <w:pPr>
      <w:suppressLineNumbers/>
    </w:pPr>
    <w:rPr>
      <w:rFonts w:cs="Tahoma"/>
    </w:rPr>
  </w:style>
  <w:style w:type="paragraph" w:customStyle="1" w:styleId="PlainText1">
    <w:name w:val="Plain Text1"/>
    <w:basedOn w:val="Normal"/>
    <w:rPr>
      <w:rFonts w:ascii="Courier New" w:hAnsi="Courier New"/>
      <w:sz w:val="20"/>
      <w:lang w:val="cs-CZ" w:eastAsia="my-MM" w:bidi="my-MM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1418"/>
      </w:tabs>
      <w:ind w:left="1418" w:hanging="698"/>
      <w:jc w:val="both"/>
    </w:pPr>
    <w:rPr>
      <w:rFonts w:cs="Times New Roman"/>
    </w:rPr>
  </w:style>
  <w:style w:type="paragraph" w:customStyle="1" w:styleId="TableContents">
    <w:name w:val="Table Contents"/>
    <w:basedOn w:val="BodyText"/>
    <w:pPr>
      <w:widowControl w:val="0"/>
      <w:suppressLineNumbers/>
    </w:pPr>
    <w:rPr>
      <w:rFonts w:ascii="Times New Roman" w:eastAsia="Arial" w:hAnsi="Times New Roman"/>
      <w:sz w:val="24"/>
      <w:szCs w:val="24"/>
      <w:lang w:val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/>
    </w:rPr>
  </w:style>
  <w:style w:type="character" w:customStyle="1" w:styleId="HTMLPreformattedChar">
    <w:name w:val="HTML Preformatted Char"/>
    <w:link w:val="HTMLPreformatted"/>
    <w:uiPriority w:val="99"/>
    <w:locked/>
    <w:rsid w:val="00EC3D86"/>
    <w:rPr>
      <w:rFonts w:ascii="Courier New" w:eastAsia="MS Mincho" w:hAnsi="Courier New" w:cs="Courier New"/>
      <w:szCs w:val="22"/>
      <w:lang w:val="en-US" w:eastAsia="ar-SA" w:bidi="ar-SA"/>
    </w:rPr>
  </w:style>
  <w:style w:type="paragraph" w:customStyle="1" w:styleId="H4">
    <w:name w:val="H4"/>
    <w:basedOn w:val="Normal"/>
    <w:next w:val="Normal"/>
    <w:pPr>
      <w:keepNext/>
      <w:widowControl w:val="0"/>
      <w:spacing w:before="100" w:after="100"/>
    </w:pPr>
    <w:rPr>
      <w:rFonts w:eastAsia="Arial Unicode MS"/>
      <w:b/>
      <w:szCs w:val="16"/>
    </w:rPr>
  </w:style>
  <w:style w:type="paragraph" w:customStyle="1" w:styleId="font7">
    <w:name w:val="font7"/>
    <w:basedOn w:val="Normal"/>
    <w:pPr>
      <w:spacing w:before="280" w:after="280"/>
    </w:pPr>
    <w:rPr>
      <w:rFonts w:ascii="MS PGothic" w:eastAsia="MS PGothic" w:hAnsi="MS PGothic"/>
      <w:b/>
      <w:bCs/>
      <w:lang w:val="en-US"/>
    </w:rPr>
  </w:style>
  <w:style w:type="paragraph" w:customStyle="1" w:styleId="Normalthorndale">
    <w:name w:val="Normal + thorndale"/>
    <w:basedOn w:val="Normal"/>
    <w:pPr>
      <w:numPr>
        <w:numId w:val="12"/>
      </w:numPr>
      <w:autoSpaceDE w:val="0"/>
    </w:pPr>
    <w:rPr>
      <w:rFonts w:ascii="Times New Roman" w:hAnsi="Times New Roman"/>
      <w:sz w:val="24"/>
      <w:szCs w:val="24"/>
      <w:lang w:val="en-US"/>
    </w:rPr>
  </w:style>
  <w:style w:type="paragraph" w:customStyle="1" w:styleId="BodyText21">
    <w:name w:val="Body Text 21"/>
    <w:basedOn w:val="Normal"/>
    <w:pPr>
      <w:widowControl w:val="0"/>
      <w:snapToGrid w:val="0"/>
      <w:ind w:right="-6"/>
      <w:jc w:val="both"/>
    </w:pPr>
  </w:style>
  <w:style w:type="paragraph" w:customStyle="1" w:styleId="numberpara">
    <w:name w:val="numberpara"/>
    <w:basedOn w:val="Normal"/>
    <w:pPr>
      <w:numPr>
        <w:numId w:val="10"/>
      </w:numPr>
      <w:spacing w:after="240"/>
      <w:jc w:val="both"/>
    </w:pPr>
    <w:rPr>
      <w:lang w:val="en-US"/>
    </w:rPr>
  </w:style>
  <w:style w:type="paragraph" w:customStyle="1" w:styleId="BlockText1">
    <w:name w:val="Block Text1"/>
    <w:basedOn w:val="Normal"/>
    <w:pPr>
      <w:tabs>
        <w:tab w:val="left" w:pos="1418"/>
        <w:tab w:val="right" w:leader="dot" w:pos="9350"/>
      </w:tabs>
      <w:ind w:left="1418" w:right="54" w:hanging="709"/>
    </w:pPr>
    <w:rPr>
      <w:rFonts w:cs="Arial"/>
      <w:sz w:val="20"/>
    </w:rPr>
  </w:style>
  <w:style w:type="paragraph" w:customStyle="1" w:styleId="BodyText31">
    <w:name w:val="Body Text 31"/>
    <w:basedOn w:val="Normal"/>
    <w:pPr>
      <w:jc w:val="both"/>
    </w:pPr>
    <w:rPr>
      <w:bCs/>
    </w:rPr>
  </w:style>
  <w:style w:type="paragraph" w:customStyle="1" w:styleId="2Para">
    <w:name w:val="2Para"/>
    <w:basedOn w:val="Normal"/>
    <w:pPr>
      <w:numPr>
        <w:numId w:val="2"/>
      </w:numPr>
      <w:tabs>
        <w:tab w:val="left" w:pos="1440"/>
      </w:tabs>
      <w:spacing w:before="260" w:after="260"/>
      <w:jc w:val="both"/>
    </w:pPr>
    <w:rPr>
      <w:rFonts w:ascii="Times New Roman" w:hAnsi="Times New Roman"/>
      <w:sz w:val="20"/>
      <w:lang w:val="en-CA"/>
    </w:rPr>
  </w:style>
  <w:style w:type="paragraph" w:customStyle="1" w:styleId="3Para">
    <w:name w:val="3Para"/>
    <w:basedOn w:val="Normal"/>
    <w:pPr>
      <w:tabs>
        <w:tab w:val="num" w:pos="720"/>
        <w:tab w:val="left" w:pos="1440"/>
      </w:tabs>
      <w:autoSpaceDE w:val="0"/>
      <w:spacing w:before="260" w:after="260"/>
      <w:ind w:left="720" w:hanging="720"/>
      <w:jc w:val="both"/>
    </w:pPr>
    <w:rPr>
      <w:rFonts w:ascii="Times New Roman" w:hAnsi="Times New Roman"/>
      <w:sz w:val="20"/>
      <w:lang w:val="en-CA"/>
    </w:rPr>
  </w:style>
  <w:style w:type="paragraph" w:customStyle="1" w:styleId="4Para">
    <w:name w:val="4Para"/>
    <w:basedOn w:val="Normal"/>
    <w:pPr>
      <w:tabs>
        <w:tab w:val="num" w:pos="720"/>
        <w:tab w:val="left" w:pos="1440"/>
      </w:tabs>
      <w:spacing w:before="260" w:after="260"/>
      <w:ind w:left="720" w:hanging="720"/>
      <w:jc w:val="both"/>
    </w:pPr>
    <w:rPr>
      <w:rFonts w:ascii="Times New Roman" w:hAnsi="Times New Roman"/>
      <w:sz w:val="20"/>
      <w:lang w:val="en-CA"/>
    </w:rPr>
  </w:style>
  <w:style w:type="paragraph" w:customStyle="1" w:styleId="5Para">
    <w:name w:val="5Para"/>
    <w:basedOn w:val="Normal"/>
    <w:pPr>
      <w:tabs>
        <w:tab w:val="num" w:pos="720"/>
        <w:tab w:val="left" w:pos="1440"/>
      </w:tabs>
      <w:spacing w:before="260" w:after="260"/>
      <w:ind w:left="720" w:hanging="720"/>
      <w:jc w:val="both"/>
    </w:pPr>
    <w:rPr>
      <w:rFonts w:ascii="Times New Roman" w:hAnsi="Times New Roman"/>
      <w:sz w:val="20"/>
      <w:lang w:val="en-CA"/>
    </w:rPr>
  </w:style>
  <w:style w:type="paragraph" w:customStyle="1" w:styleId="6Para">
    <w:name w:val="6Para"/>
    <w:basedOn w:val="Normal"/>
    <w:pPr>
      <w:tabs>
        <w:tab w:val="num" w:pos="720"/>
        <w:tab w:val="left" w:pos="1440"/>
      </w:tabs>
      <w:spacing w:before="260" w:after="260"/>
      <w:ind w:left="720" w:hanging="720"/>
      <w:jc w:val="both"/>
    </w:pPr>
    <w:rPr>
      <w:rFonts w:ascii="Times New Roman" w:hAnsi="Times New Roman"/>
      <w:sz w:val="20"/>
      <w:lang w:val="en-CA"/>
    </w:rPr>
  </w:style>
  <w:style w:type="paragraph" w:customStyle="1" w:styleId="7Para">
    <w:name w:val="7Para"/>
    <w:basedOn w:val="Normal"/>
    <w:pPr>
      <w:tabs>
        <w:tab w:val="num" w:pos="720"/>
        <w:tab w:val="left" w:pos="1440"/>
      </w:tabs>
      <w:spacing w:before="260" w:after="260"/>
      <w:ind w:left="720" w:hanging="720"/>
      <w:jc w:val="both"/>
    </w:pPr>
    <w:rPr>
      <w:rFonts w:ascii="Times New Roman" w:hAnsi="Times New Roman"/>
      <w:sz w:val="20"/>
      <w:lang w:val="en-CA"/>
    </w:rPr>
  </w:style>
  <w:style w:type="paragraph" w:customStyle="1" w:styleId="8Para">
    <w:name w:val="8Para"/>
    <w:basedOn w:val="Normal"/>
    <w:pPr>
      <w:tabs>
        <w:tab w:val="num" w:pos="720"/>
        <w:tab w:val="left" w:pos="1440"/>
      </w:tabs>
      <w:spacing w:before="260" w:after="260"/>
      <w:ind w:left="720" w:hanging="720"/>
      <w:jc w:val="both"/>
    </w:pPr>
    <w:rPr>
      <w:rFonts w:ascii="Times New Roman" w:hAnsi="Times New Roman"/>
      <w:sz w:val="20"/>
      <w:lang w:val="en-CA"/>
    </w:rPr>
  </w:style>
  <w:style w:type="paragraph" w:customStyle="1" w:styleId="List-">
    <w:name w:val="List_-"/>
    <w:basedOn w:val="Normal"/>
    <w:pPr>
      <w:numPr>
        <w:numId w:val="11"/>
      </w:numPr>
      <w:autoSpaceDE w:val="0"/>
      <w:spacing w:before="260" w:after="260"/>
      <w:jc w:val="both"/>
    </w:pPr>
    <w:rPr>
      <w:rFonts w:ascii="Times New Roman" w:hAnsi="Times New Roman"/>
      <w:sz w:val="20"/>
      <w:lang w:val="en-CA"/>
    </w:rPr>
  </w:style>
  <w:style w:type="paragraph" w:customStyle="1" w:styleId="List123">
    <w:name w:val="List_1_2_3"/>
    <w:basedOn w:val="Normal"/>
    <w:pPr>
      <w:tabs>
        <w:tab w:val="num" w:pos="1440"/>
      </w:tabs>
      <w:autoSpaceDE w:val="0"/>
      <w:spacing w:before="260" w:after="260"/>
      <w:ind w:left="1800" w:hanging="360"/>
      <w:jc w:val="both"/>
    </w:pPr>
    <w:rPr>
      <w:rFonts w:ascii="Times New Roman" w:hAnsi="Times New Roman"/>
      <w:sz w:val="20"/>
      <w:lang w:val="en-CA"/>
    </w:rPr>
  </w:style>
  <w:style w:type="paragraph" w:customStyle="1" w:styleId="Listabc">
    <w:name w:val="List_a_b_c"/>
    <w:basedOn w:val="Normal"/>
    <w:pPr>
      <w:tabs>
        <w:tab w:val="num" w:pos="1440"/>
      </w:tabs>
      <w:autoSpaceDE w:val="0"/>
      <w:spacing w:before="260" w:after="260"/>
      <w:ind w:left="1800" w:hanging="360"/>
      <w:jc w:val="both"/>
    </w:pPr>
    <w:rPr>
      <w:rFonts w:ascii="Times New Roman" w:hAnsi="Times New Roman"/>
      <w:sz w:val="20"/>
      <w:lang w:val="en-CA"/>
    </w:rPr>
  </w:style>
  <w:style w:type="paragraph" w:styleId="TOC1">
    <w:name w:val="toc 1"/>
    <w:aliases w:val="TOC"/>
    <w:basedOn w:val="Normal"/>
    <w:next w:val="Normal"/>
  </w:style>
  <w:style w:type="paragraph" w:customStyle="1" w:styleId="1Heading">
    <w:name w:val="1Heading"/>
    <w:basedOn w:val="TOC1"/>
    <w:next w:val="2Para"/>
    <w:pPr>
      <w:keepNext/>
      <w:tabs>
        <w:tab w:val="num" w:pos="720"/>
      </w:tabs>
      <w:spacing w:before="520" w:after="260"/>
      <w:ind w:right="2880"/>
    </w:pPr>
    <w:rPr>
      <w:rFonts w:ascii="Times New Roman" w:hAnsi="Times New Roman"/>
      <w:b/>
      <w:caps/>
      <w:sz w:val="20"/>
      <w:lang w:val="en-CA"/>
    </w:rPr>
  </w:style>
  <w:style w:type="paragraph" w:customStyle="1" w:styleId="nonumberpara">
    <w:name w:val="nonumberpara"/>
    <w:basedOn w:val="Normal"/>
    <w:pPr>
      <w:spacing w:after="240"/>
    </w:pPr>
  </w:style>
  <w:style w:type="paragraph" w:customStyle="1" w:styleId="Default">
    <w:name w:val="Default"/>
    <w:link w:val="DefaultChar"/>
    <w:pPr>
      <w:suppressAutoHyphens/>
      <w:autoSpaceDE w:val="0"/>
    </w:pPr>
    <w:rPr>
      <w:rFonts w:eastAsia="Arial"/>
      <w:color w:val="000000"/>
      <w:sz w:val="24"/>
      <w:szCs w:val="24"/>
      <w:lang w:eastAsia="ar-SA"/>
    </w:rPr>
  </w:style>
  <w:style w:type="character" w:customStyle="1" w:styleId="DefaultChar">
    <w:name w:val="Default Char"/>
    <w:link w:val="Default"/>
    <w:rsid w:val="00940C89"/>
    <w:rPr>
      <w:rFonts w:eastAsia="Arial"/>
      <w:color w:val="000000"/>
      <w:sz w:val="24"/>
      <w:szCs w:val="24"/>
      <w:lang w:val="en-GB" w:eastAsia="ar-SA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EC51F0"/>
    <w:rPr>
      <w:rFonts w:ascii="Arial" w:hAnsi="Arial" w:cs="Arial Unicode MS"/>
      <w:sz w:val="22"/>
      <w:szCs w:val="22"/>
      <w:lang w:val="en-GB" w:eastAsia="ar-S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paragraph" w:styleId="FootnoteText">
    <w:name w:val="footnote text"/>
    <w:basedOn w:val="Normal"/>
    <w:link w:val="FootnoteTextChar1"/>
    <w:rPr>
      <w:rFonts w:ascii="Times New Roman" w:hAnsi="Times New Roman" w:cs="Times New Roman"/>
      <w:sz w:val="20"/>
    </w:rPr>
  </w:style>
  <w:style w:type="paragraph" w:customStyle="1" w:styleId="OmniPage257">
    <w:name w:val="OmniPage #257"/>
    <w:pPr>
      <w:tabs>
        <w:tab w:val="left" w:pos="4263"/>
        <w:tab w:val="right" w:pos="7223"/>
      </w:tabs>
      <w:suppressAutoHyphens/>
      <w:jc w:val="center"/>
    </w:pPr>
    <w:rPr>
      <w:rFonts w:ascii="Arial" w:eastAsia="Arial" w:hAnsi="Arial"/>
      <w:sz w:val="22"/>
      <w:szCs w:val="22"/>
      <w:lang w:val="en-US" w:eastAsia="ar-SA"/>
    </w:rPr>
  </w:style>
  <w:style w:type="paragraph" w:customStyle="1" w:styleId="a2">
    <w:name w:val="a2"/>
    <w:basedOn w:val="Heading2"/>
    <w:next w:val="Normal"/>
    <w:pPr>
      <w:numPr>
        <w:numId w:val="3"/>
      </w:numPr>
      <w:tabs>
        <w:tab w:val="left" w:pos="500"/>
        <w:tab w:val="left" w:pos="720"/>
      </w:tabs>
      <w:spacing w:before="270" w:after="240" w:line="270" w:lineRule="exact"/>
    </w:pPr>
    <w:rPr>
      <w:i w:val="0"/>
      <w:iCs w:val="0"/>
      <w:sz w:val="24"/>
      <w:szCs w:val="24"/>
      <w:lang w:val="en-GB"/>
    </w:rPr>
  </w:style>
  <w:style w:type="paragraph" w:customStyle="1" w:styleId="a30">
    <w:name w:val="a3"/>
    <w:basedOn w:val="Heading3"/>
    <w:next w:val="Normal"/>
    <w:pPr>
      <w:tabs>
        <w:tab w:val="num" w:pos="0"/>
        <w:tab w:val="left" w:pos="640"/>
        <w:tab w:val="left" w:pos="880"/>
      </w:tabs>
      <w:spacing w:before="60" w:after="240" w:line="250" w:lineRule="exact"/>
    </w:pPr>
    <w:rPr>
      <w:sz w:val="22"/>
      <w:szCs w:val="22"/>
    </w:rPr>
  </w:style>
  <w:style w:type="paragraph" w:customStyle="1" w:styleId="a40">
    <w:name w:val="a4"/>
    <w:basedOn w:val="Heading4"/>
    <w:next w:val="Normal"/>
    <w:pPr>
      <w:tabs>
        <w:tab w:val="num" w:pos="0"/>
        <w:tab w:val="left" w:pos="880"/>
        <w:tab w:val="left" w:pos="1060"/>
      </w:tabs>
      <w:spacing w:before="60" w:after="240" w:line="230" w:lineRule="exact"/>
    </w:pPr>
    <w:rPr>
      <w:rFonts w:ascii="Arial" w:hAnsi="Arial"/>
      <w:sz w:val="20"/>
      <w:szCs w:val="20"/>
    </w:rPr>
  </w:style>
  <w:style w:type="paragraph" w:customStyle="1" w:styleId="a5">
    <w:name w:val="a5"/>
    <w:basedOn w:val="Heading5"/>
    <w:next w:val="Normal"/>
    <w:pPr>
      <w:keepNext/>
      <w:tabs>
        <w:tab w:val="num" w:pos="0"/>
        <w:tab w:val="left" w:pos="1140"/>
        <w:tab w:val="left" w:pos="1360"/>
      </w:tabs>
      <w:spacing w:before="60" w:after="240" w:line="230" w:lineRule="exact"/>
    </w:pPr>
    <w:rPr>
      <w:i w:val="0"/>
      <w:iCs w:val="0"/>
      <w:sz w:val="20"/>
      <w:szCs w:val="20"/>
    </w:rPr>
  </w:style>
  <w:style w:type="paragraph" w:customStyle="1" w:styleId="a6">
    <w:name w:val="a6"/>
    <w:basedOn w:val="Heading6"/>
    <w:next w:val="Normal"/>
    <w:pPr>
      <w:keepNext/>
      <w:widowControl/>
      <w:numPr>
        <w:ilvl w:val="0"/>
        <w:numId w:val="0"/>
      </w:numPr>
      <w:tabs>
        <w:tab w:val="num" w:pos="0"/>
        <w:tab w:val="left" w:pos="1140"/>
        <w:tab w:val="left" w:pos="1360"/>
        <w:tab w:val="left" w:pos="1440"/>
      </w:tabs>
      <w:autoSpaceDE/>
      <w:spacing w:before="60" w:after="240" w:line="230" w:lineRule="exact"/>
    </w:pPr>
    <w:rPr>
      <w:rFonts w:ascii="Arial" w:hAnsi="Arial"/>
      <w:szCs w:val="20"/>
      <w:lang w:val="en-GB"/>
    </w:rPr>
  </w:style>
  <w:style w:type="paragraph" w:customStyle="1" w:styleId="ANNEX">
    <w:name w:val="ANNEX"/>
    <w:basedOn w:val="Normal"/>
    <w:next w:val="Normal"/>
    <w:pPr>
      <w:keepNext/>
      <w:pageBreakBefore/>
      <w:tabs>
        <w:tab w:val="num" w:pos="0"/>
      </w:tabs>
      <w:spacing w:after="760" w:line="310" w:lineRule="exact"/>
      <w:jc w:val="center"/>
    </w:pPr>
    <w:rPr>
      <w:rFonts w:cs="Times New Roman"/>
      <w:b/>
      <w:bCs/>
      <w:sz w:val="28"/>
      <w:szCs w:val="28"/>
    </w:rPr>
  </w:style>
  <w:style w:type="paragraph" w:customStyle="1" w:styleId="Standard-m">
    <w:name w:val="Standard-m"/>
    <w:basedOn w:val="Normal"/>
    <w:pPr>
      <w:spacing w:before="60" w:after="60" w:line="300" w:lineRule="auto"/>
      <w:jc w:val="both"/>
    </w:pPr>
    <w:rPr>
      <w:rFonts w:cs="Times New Roman"/>
      <w:lang w:val="de-DE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imes New Roman"/>
      <w:sz w:val="16"/>
      <w:szCs w:val="16"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eastAsia="Arial Unicode MS" w:cs="Arial"/>
      <w:color w:val="000000"/>
      <w:sz w:val="24"/>
      <w:szCs w:val="24"/>
    </w:rPr>
  </w:style>
  <w:style w:type="paragraph" w:customStyle="1" w:styleId="CarCarCar">
    <w:name w:val="Car Car Car"/>
    <w:basedOn w:val="Normal"/>
    <w:pPr>
      <w:tabs>
        <w:tab w:val="left" w:pos="540"/>
        <w:tab w:val="left" w:pos="1260"/>
        <w:tab w:val="left" w:pos="1800"/>
      </w:tabs>
      <w:spacing w:before="240" w:after="160" w:line="240" w:lineRule="exact"/>
    </w:pPr>
    <w:rPr>
      <w:rFonts w:ascii="Verdana" w:hAnsi="Verdana" w:cs="Times New Roman"/>
      <w:szCs w:val="20"/>
      <w:lang w:val="en-US"/>
    </w:rPr>
  </w:style>
  <w:style w:type="paragraph" w:customStyle="1" w:styleId="Char">
    <w:name w:val="Char"/>
    <w:basedOn w:val="Normal"/>
    <w:rPr>
      <w:rFonts w:ascii="Times New Roman" w:hAnsi="Times New Roman" w:cs="Times New Roman"/>
      <w:sz w:val="24"/>
      <w:szCs w:val="24"/>
      <w:lang w:val="pl-PL"/>
    </w:rPr>
  </w:style>
  <w:style w:type="paragraph" w:customStyle="1" w:styleId="Char1CharCharCarCar">
    <w:name w:val="Char1 Char Char Car Car"/>
    <w:basedOn w:val="Normal"/>
    <w:rPr>
      <w:rFonts w:ascii="Times New Roman" w:hAnsi="Times New Roman" w:cs="Times New Roman"/>
      <w:sz w:val="24"/>
      <w:szCs w:val="24"/>
      <w:lang w:val="pl-PL"/>
    </w:rPr>
  </w:style>
  <w:style w:type="paragraph" w:customStyle="1" w:styleId="a7">
    <w:name w:val="表の内容"/>
    <w:basedOn w:val="Normal"/>
    <w:pPr>
      <w:suppressLineNumbers/>
    </w:pPr>
  </w:style>
  <w:style w:type="paragraph" w:customStyle="1" w:styleId="a8">
    <w:name w:val="表の見出し"/>
    <w:basedOn w:val="a7"/>
    <w:pPr>
      <w:jc w:val="center"/>
    </w:pPr>
    <w:rPr>
      <w:b/>
      <w:bCs/>
    </w:rPr>
  </w:style>
  <w:style w:type="paragraph" w:styleId="BlockText">
    <w:name w:val="Block Text"/>
    <w:basedOn w:val="Normal"/>
    <w:rsid w:val="00555933"/>
    <w:pPr>
      <w:suppressAutoHyphens w:val="0"/>
      <w:ind w:left="851" w:right="851"/>
      <w:jc w:val="both"/>
    </w:pPr>
    <w:rPr>
      <w:lang w:eastAsia="cs-CZ" w:bidi="my-MM"/>
    </w:rPr>
  </w:style>
  <w:style w:type="paragraph" w:customStyle="1" w:styleId="Standard">
    <w:name w:val="Standard"/>
    <w:rsid w:val="00555933"/>
    <w:pPr>
      <w:spacing w:after="120"/>
      <w:jc w:val="both"/>
    </w:pPr>
    <w:rPr>
      <w:rFonts w:ascii="Arial" w:hAnsi="Arial"/>
      <w:sz w:val="22"/>
      <w:szCs w:val="22"/>
    </w:rPr>
  </w:style>
  <w:style w:type="paragraph" w:customStyle="1" w:styleId="bulletpara">
    <w:name w:val="bulletpara"/>
    <w:basedOn w:val="Normal"/>
    <w:rsid w:val="000915E5"/>
    <w:pPr>
      <w:widowControl w:val="0"/>
      <w:tabs>
        <w:tab w:val="left" w:pos="-720"/>
        <w:tab w:val="left" w:pos="0"/>
        <w:tab w:val="left" w:pos="1144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</w:pPr>
    <w:rPr>
      <w:sz w:val="21"/>
      <w:szCs w:val="21"/>
      <w:lang w:eastAsia="my-MM" w:bidi="my-MM"/>
    </w:rPr>
  </w:style>
  <w:style w:type="paragraph" w:customStyle="1" w:styleId="Times14">
    <w:name w:val="Times 14"/>
    <w:basedOn w:val="Normal"/>
    <w:rsid w:val="000915E5"/>
    <w:pPr>
      <w:spacing w:before="240"/>
    </w:pPr>
    <w:rPr>
      <w:rFonts w:ascii="Times" w:hAnsi="Times"/>
      <w:sz w:val="28"/>
      <w:szCs w:val="28"/>
      <w:lang w:val="fr-FR" w:eastAsia="my-MM" w:bidi="my-MM"/>
    </w:rPr>
  </w:style>
  <w:style w:type="paragraph" w:customStyle="1" w:styleId="HTMLBody">
    <w:name w:val="HTML Body"/>
    <w:rsid w:val="000915E5"/>
    <w:pPr>
      <w:suppressAutoHyphens/>
    </w:pPr>
    <w:rPr>
      <w:rFonts w:ascii="Courier" w:eastAsia="Arial" w:hAnsi="Courier"/>
      <w:lang w:val="fr-FR" w:eastAsia="ar-SA"/>
    </w:rPr>
  </w:style>
  <w:style w:type="paragraph" w:customStyle="1" w:styleId="Initial">
    <w:name w:val="Initial"/>
    <w:basedOn w:val="Normal"/>
    <w:rsid w:val="000915E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leader="dot" w:pos="9360"/>
      </w:tabs>
      <w:spacing w:line="200" w:lineRule="atLeast"/>
    </w:pPr>
    <w:rPr>
      <w:rFonts w:ascii="Courier" w:hAnsi="Courier"/>
      <w:color w:val="000000"/>
      <w:lang w:val="en-US" w:eastAsia="my-MM" w:bidi="my-MM"/>
    </w:rPr>
  </w:style>
  <w:style w:type="paragraph" w:customStyle="1" w:styleId="Level1">
    <w:name w:val="Level 1"/>
    <w:basedOn w:val="Normal"/>
    <w:rsid w:val="000915E5"/>
    <w:pPr>
      <w:widowControl w:val="0"/>
      <w:numPr>
        <w:numId w:val="1"/>
      </w:numPr>
      <w:ind w:left="676" w:hanging="676"/>
      <w:outlineLvl w:val="0"/>
    </w:pPr>
    <w:rPr>
      <w:rFonts w:ascii="Times New Roman" w:hAnsi="Times New Roman"/>
      <w:lang w:val="en-US" w:eastAsia="my-MM" w:bidi="my-MM"/>
    </w:rPr>
  </w:style>
  <w:style w:type="paragraph" w:customStyle="1" w:styleId="Style1">
    <w:name w:val="Style1"/>
    <w:basedOn w:val="Normal"/>
    <w:rsid w:val="000915E5"/>
    <w:pPr>
      <w:widowControl w:val="0"/>
      <w:tabs>
        <w:tab w:val="left" w:pos="-1440"/>
      </w:tabs>
      <w:ind w:left="1440" w:hanging="1440"/>
      <w:jc w:val="both"/>
    </w:pPr>
    <w:rPr>
      <w:b/>
      <w:bCs/>
      <w:lang w:val="fr-FR" w:eastAsia="my-MM" w:bidi="my-MM"/>
    </w:rPr>
  </w:style>
  <w:style w:type="paragraph" w:customStyle="1" w:styleId="BodyTextIndent21">
    <w:name w:val="Body Text Indent 21"/>
    <w:basedOn w:val="Normal"/>
    <w:rsid w:val="000915E5"/>
    <w:pPr>
      <w:widowControl w:val="0"/>
      <w:ind w:left="709" w:firstLine="11"/>
    </w:pPr>
    <w:rPr>
      <w:rFonts w:ascii="Times New Roman" w:hAnsi="Times New Roman"/>
      <w:lang w:val="en-US" w:eastAsia="my-MM" w:bidi="my-MM"/>
    </w:rPr>
  </w:style>
  <w:style w:type="paragraph" w:customStyle="1" w:styleId="BodyTextIndent31">
    <w:name w:val="Body Text Indent 31"/>
    <w:basedOn w:val="Normal"/>
    <w:rsid w:val="000915E5"/>
    <w:pPr>
      <w:widowControl w:val="0"/>
      <w:ind w:left="1418" w:hanging="1418"/>
      <w:jc w:val="both"/>
    </w:pPr>
    <w:rPr>
      <w:lang w:val="en-US" w:eastAsia="my-MM" w:bidi="my-MM"/>
    </w:rPr>
  </w:style>
  <w:style w:type="paragraph" w:customStyle="1" w:styleId="BodyTextIn">
    <w:name w:val="Body Text In"/>
    <w:rsid w:val="000915E5"/>
    <w:pPr>
      <w:widowControl w:val="0"/>
      <w:tabs>
        <w:tab w:val="left" w:pos="12"/>
        <w:tab w:val="left" w:pos="732"/>
        <w:tab w:val="left" w:pos="1452"/>
        <w:tab w:val="left" w:pos="2172"/>
        <w:tab w:val="left" w:pos="2892"/>
        <w:tab w:val="left" w:pos="3612"/>
        <w:tab w:val="left" w:pos="4332"/>
        <w:tab w:val="left" w:pos="5052"/>
        <w:tab w:val="left" w:pos="5772"/>
        <w:tab w:val="left" w:pos="6492"/>
        <w:tab w:val="left" w:pos="7212"/>
        <w:tab w:val="left" w:pos="7932"/>
        <w:tab w:val="left" w:pos="8652"/>
      </w:tabs>
      <w:suppressAutoHyphens/>
      <w:ind w:left="708"/>
    </w:pPr>
    <w:rPr>
      <w:rFonts w:ascii="Arial" w:eastAsia="Arial" w:hAnsi="Arial" w:cs="Arial"/>
      <w:sz w:val="22"/>
      <w:szCs w:val="22"/>
      <w:lang w:val="en-US" w:eastAsia="ar-SA"/>
    </w:rPr>
  </w:style>
  <w:style w:type="paragraph" w:customStyle="1" w:styleId="1AutoList3">
    <w:name w:val="1AutoList3"/>
    <w:rsid w:val="000915E5"/>
    <w:pPr>
      <w:widowControl w:val="0"/>
      <w:tabs>
        <w:tab w:val="left" w:pos="720"/>
      </w:tabs>
      <w:suppressAutoHyphens/>
      <w:ind w:left="720" w:hanging="720"/>
      <w:jc w:val="both"/>
    </w:pPr>
    <w:rPr>
      <w:rFonts w:ascii="‚l‚r –¾’©" w:eastAsia="‚l‚r –¾’©" w:hAnsi="‚l‚r –¾’©"/>
      <w:sz w:val="24"/>
      <w:szCs w:val="24"/>
      <w:lang w:val="en-US" w:eastAsia="ar-SA"/>
    </w:rPr>
  </w:style>
  <w:style w:type="paragraph" w:customStyle="1" w:styleId="1AutoList13">
    <w:name w:val="1AutoList13"/>
    <w:rsid w:val="000915E5"/>
    <w:pPr>
      <w:widowControl w:val="0"/>
      <w:tabs>
        <w:tab w:val="left" w:pos="720"/>
      </w:tabs>
      <w:suppressAutoHyphens/>
      <w:ind w:left="720" w:hanging="720"/>
      <w:jc w:val="both"/>
    </w:pPr>
    <w:rPr>
      <w:rFonts w:ascii="‚l‚r –¾’©" w:eastAsia="‚l‚r –¾’©" w:hAnsi="‚l‚r –¾’©"/>
      <w:sz w:val="24"/>
      <w:szCs w:val="24"/>
      <w:lang w:val="en-US" w:eastAsia="ar-SA"/>
    </w:rPr>
  </w:style>
  <w:style w:type="paragraph" w:styleId="Title">
    <w:name w:val="Title"/>
    <w:basedOn w:val="Normal"/>
    <w:next w:val="Subtitle"/>
    <w:qFormat/>
    <w:rsid w:val="000915E5"/>
    <w:pPr>
      <w:tabs>
        <w:tab w:val="left" w:pos="645"/>
        <w:tab w:val="left" w:pos="1321"/>
        <w:tab w:val="left" w:pos="1984"/>
        <w:tab w:val="left" w:pos="2661"/>
        <w:tab w:val="left" w:pos="3337"/>
        <w:tab w:val="left" w:pos="3957"/>
        <w:tab w:val="left" w:pos="6389"/>
        <w:tab w:val="left" w:pos="7239"/>
        <w:tab w:val="left" w:pos="9285"/>
      </w:tabs>
      <w:ind w:firstLine="645"/>
      <w:jc w:val="center"/>
    </w:pPr>
    <w:rPr>
      <w:rFonts w:ascii="‚l‚r –¾’©" w:eastAsia="‚l‚r –¾’©" w:hAnsi="‚l‚r –¾’©"/>
      <w:b/>
      <w:bCs/>
      <w:lang w:val="en-US" w:eastAsia="my-MM" w:bidi="my-MM"/>
    </w:rPr>
  </w:style>
  <w:style w:type="paragraph" w:styleId="Subtitle">
    <w:name w:val="Subtitle"/>
    <w:basedOn w:val="Normal"/>
    <w:next w:val="BodyText"/>
    <w:qFormat/>
    <w:rsid w:val="000915E5"/>
    <w:pPr>
      <w:widowControl w:val="0"/>
      <w:tabs>
        <w:tab w:val="left" w:pos="-1020"/>
        <w:tab w:val="left" w:pos="2076"/>
        <w:tab w:val="left" w:pos="3612"/>
        <w:tab w:val="left" w:pos="5371"/>
      </w:tabs>
      <w:jc w:val="center"/>
    </w:pPr>
    <w:rPr>
      <w:rFonts w:cs="Times New Roman"/>
      <w:b/>
      <w:bCs/>
      <w:lang w:val="en-US"/>
    </w:rPr>
  </w:style>
  <w:style w:type="paragraph" w:customStyle="1" w:styleId="1AutoList5">
    <w:name w:val="1AutoList5"/>
    <w:rsid w:val="000915E5"/>
    <w:pPr>
      <w:widowControl w:val="0"/>
      <w:tabs>
        <w:tab w:val="left" w:pos="720"/>
      </w:tabs>
      <w:suppressAutoHyphens/>
      <w:ind w:left="720" w:hanging="72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2AutoList5">
    <w:name w:val="2AutoList5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3AutoList5">
    <w:name w:val="3AutoList5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4AutoList5">
    <w:name w:val="4AutoList5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5AutoList5">
    <w:name w:val="5AutoList5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6AutoList5">
    <w:name w:val="6AutoList5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7AutoList5">
    <w:name w:val="7AutoList5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8AutoList5">
    <w:name w:val="8AutoList5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1AutoList4">
    <w:name w:val="1AutoList4"/>
    <w:rsid w:val="000915E5"/>
    <w:pPr>
      <w:widowControl w:val="0"/>
      <w:tabs>
        <w:tab w:val="left" w:pos="720"/>
      </w:tabs>
      <w:suppressAutoHyphens/>
      <w:ind w:left="720" w:hanging="72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2AutoList4">
    <w:name w:val="2AutoList4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3AutoList4">
    <w:name w:val="3AutoList4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4AutoList4">
    <w:name w:val="4AutoList4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5AutoList4">
    <w:name w:val="5AutoList4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6AutoList4">
    <w:name w:val="6AutoList4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7AutoList4">
    <w:name w:val="7AutoList4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8AutoList4">
    <w:name w:val="8AutoList4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1AutoList1">
    <w:name w:val="1AutoList1"/>
    <w:rsid w:val="000915E5"/>
    <w:pPr>
      <w:widowControl w:val="0"/>
      <w:tabs>
        <w:tab w:val="left" w:pos="720"/>
      </w:tabs>
      <w:suppressAutoHyphens/>
      <w:ind w:left="720" w:hanging="72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2AutoList1">
    <w:name w:val="2AutoList1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3AutoList1">
    <w:name w:val="3AutoList1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4AutoList1">
    <w:name w:val="4AutoList1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5AutoList1">
    <w:name w:val="5AutoList1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6AutoList1">
    <w:name w:val="6AutoList1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7AutoList1">
    <w:name w:val="7AutoList1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8AutoList1">
    <w:name w:val="8AutoList1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1AutoList2">
    <w:name w:val="1AutoList2"/>
    <w:rsid w:val="000915E5"/>
    <w:pPr>
      <w:widowControl w:val="0"/>
      <w:tabs>
        <w:tab w:val="left" w:pos="720"/>
      </w:tabs>
      <w:suppressAutoHyphens/>
      <w:ind w:left="720" w:hanging="72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2AutoList2">
    <w:name w:val="2AutoList2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3AutoList2">
    <w:name w:val="3AutoList2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4AutoList2">
    <w:name w:val="4AutoList2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5AutoList2">
    <w:name w:val="5AutoList2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6AutoList2">
    <w:name w:val="6AutoList2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7AutoList2">
    <w:name w:val="7AutoList2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8AutoList2">
    <w:name w:val="8AutoList2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2AutoList3">
    <w:name w:val="2AutoList3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3AutoList3">
    <w:name w:val="3AutoList3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4AutoList3">
    <w:name w:val="4AutoList3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5AutoList3">
    <w:name w:val="5AutoList3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6AutoList3">
    <w:name w:val="6AutoList3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7AutoList3">
    <w:name w:val="7AutoList3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8AutoList3">
    <w:name w:val="8AutoList3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Legal1">
    <w:name w:val="Legal 1"/>
    <w:basedOn w:val="Normal"/>
    <w:rsid w:val="000915E5"/>
    <w:pPr>
      <w:widowControl w:val="0"/>
      <w:tabs>
        <w:tab w:val="left" w:pos="510"/>
      </w:tabs>
      <w:ind w:left="510" w:hanging="510"/>
    </w:pPr>
    <w:rPr>
      <w:rFonts w:ascii="Times New Roman" w:hAnsi="Times New Roman"/>
      <w:lang w:val="en-US" w:eastAsia="my-MM" w:bidi="my-MM"/>
    </w:rPr>
  </w:style>
  <w:style w:type="paragraph" w:customStyle="1" w:styleId="Normal0">
    <w:name w:val="Normal_"/>
    <w:basedOn w:val="Normal"/>
    <w:rsid w:val="000915E5"/>
    <w:pPr>
      <w:tabs>
        <w:tab w:val="right" w:leader="dot" w:pos="7800"/>
      </w:tabs>
      <w:spacing w:line="220" w:lineRule="atLeast"/>
    </w:pPr>
    <w:rPr>
      <w:rFonts w:ascii="Roman-WP" w:hAnsi="Roman-WP"/>
      <w:color w:val="000000"/>
      <w:lang w:val="en-US" w:eastAsia="my-MM" w:bidi="my-MM"/>
    </w:rPr>
  </w:style>
  <w:style w:type="paragraph" w:customStyle="1" w:styleId="NormalIndent1">
    <w:name w:val="Normal Indent1"/>
    <w:basedOn w:val="Normal"/>
    <w:rsid w:val="000915E5"/>
    <w:pPr>
      <w:overflowPunct w:val="0"/>
      <w:autoSpaceDE w:val="0"/>
      <w:spacing w:before="120" w:after="120" w:line="240" w:lineRule="atLeast"/>
      <w:ind w:left="708"/>
      <w:jc w:val="both"/>
      <w:textAlignment w:val="baseline"/>
    </w:pPr>
    <w:rPr>
      <w:rFonts w:ascii="Garamond" w:hAnsi="Garamond"/>
      <w:sz w:val="24"/>
      <w:szCs w:val="24"/>
      <w:lang w:eastAsia="my-MM" w:bidi="my-MM"/>
    </w:rPr>
  </w:style>
  <w:style w:type="paragraph" w:customStyle="1" w:styleId="Heading10">
    <w:name w:val="Heading 1."/>
    <w:basedOn w:val="Normal"/>
    <w:next w:val="BodyTextFirstIndent1"/>
    <w:rsid w:val="000915E5"/>
    <w:pPr>
      <w:tabs>
        <w:tab w:val="num" w:pos="720"/>
        <w:tab w:val="left" w:pos="851"/>
      </w:tabs>
      <w:spacing w:after="240"/>
      <w:ind w:left="720" w:hanging="720"/>
    </w:pPr>
    <w:rPr>
      <w:b/>
      <w:bCs/>
      <w:sz w:val="24"/>
      <w:szCs w:val="24"/>
      <w:lang w:eastAsia="my-MM" w:bidi="my-MM"/>
    </w:rPr>
  </w:style>
  <w:style w:type="paragraph" w:customStyle="1" w:styleId="BodyTextFirstIndent1">
    <w:name w:val="Body Text First Indent1"/>
    <w:basedOn w:val="BodyText"/>
    <w:rsid w:val="000915E5"/>
    <w:pPr>
      <w:tabs>
        <w:tab w:val="left" w:pos="851"/>
      </w:tabs>
      <w:spacing w:after="240"/>
      <w:ind w:firstLine="851"/>
      <w:jc w:val="both"/>
    </w:pPr>
    <w:rPr>
      <w:sz w:val="20"/>
      <w:szCs w:val="20"/>
      <w:lang w:eastAsia="my-MM" w:bidi="my-MM"/>
    </w:rPr>
  </w:style>
  <w:style w:type="paragraph" w:customStyle="1" w:styleId="Heading11">
    <w:name w:val="Heading 1.1"/>
    <w:basedOn w:val="Normal"/>
    <w:next w:val="BodyTextFirstIndent1"/>
    <w:rsid w:val="000915E5"/>
    <w:pPr>
      <w:numPr>
        <w:numId w:val="8"/>
      </w:numPr>
      <w:spacing w:after="240"/>
    </w:pPr>
    <w:rPr>
      <w:b/>
      <w:bCs/>
      <w:sz w:val="20"/>
      <w:szCs w:val="20"/>
      <w:lang w:eastAsia="my-MM" w:bidi="my-MM"/>
    </w:rPr>
  </w:style>
  <w:style w:type="paragraph" w:customStyle="1" w:styleId="Paragrapha">
    <w:name w:val="Paragraph a)"/>
    <w:basedOn w:val="Normal"/>
    <w:next w:val="BodyTextFirstIndent1"/>
    <w:rsid w:val="000915E5"/>
    <w:pPr>
      <w:numPr>
        <w:numId w:val="7"/>
      </w:numPr>
      <w:tabs>
        <w:tab w:val="left" w:pos="851"/>
      </w:tabs>
      <w:spacing w:after="120"/>
      <w:jc w:val="both"/>
    </w:pPr>
    <w:rPr>
      <w:sz w:val="20"/>
      <w:szCs w:val="20"/>
      <w:lang w:eastAsia="my-MM" w:bidi="my-MM"/>
    </w:rPr>
  </w:style>
  <w:style w:type="paragraph" w:customStyle="1" w:styleId="Cellule">
    <w:name w:val="Cellule"/>
    <w:basedOn w:val="Normal"/>
    <w:rsid w:val="000915E5"/>
    <w:pPr>
      <w:widowControl w:val="0"/>
    </w:pPr>
    <w:rPr>
      <w:rFonts w:ascii="Times" w:hAnsi="Times"/>
      <w:color w:val="000000"/>
      <w:sz w:val="24"/>
      <w:szCs w:val="24"/>
      <w:lang w:val="fr-FR" w:eastAsia="my-MM" w:bidi="my-MM"/>
    </w:rPr>
  </w:style>
  <w:style w:type="paragraph" w:customStyle="1" w:styleId="TexteOctet">
    <w:name w:val="Texte Octet"/>
    <w:basedOn w:val="Normal"/>
    <w:next w:val="Heading7"/>
    <w:rsid w:val="000915E5"/>
    <w:pPr>
      <w:tabs>
        <w:tab w:val="center" w:pos="320"/>
      </w:tabs>
      <w:spacing w:after="45" w:line="220" w:lineRule="exact"/>
      <w:ind w:left="1400" w:hanging="1400"/>
      <w:jc w:val="both"/>
    </w:pPr>
    <w:rPr>
      <w:rFonts w:ascii="New York" w:hAnsi="New York" w:cs="Times New Roman"/>
      <w:sz w:val="18"/>
      <w:szCs w:val="18"/>
    </w:rPr>
  </w:style>
  <w:style w:type="paragraph" w:customStyle="1" w:styleId="DocumentMap1">
    <w:name w:val="Document Map1"/>
    <w:basedOn w:val="Normal"/>
    <w:rsid w:val="000915E5"/>
    <w:pPr>
      <w:shd w:val="clear" w:color="auto" w:fill="000080"/>
    </w:pPr>
    <w:rPr>
      <w:rFonts w:ascii="Tahoma" w:hAnsi="Tahoma" w:cs="Times New Roman"/>
      <w:spacing w:val="-2"/>
      <w:lang w:val="en-US"/>
    </w:rPr>
  </w:style>
  <w:style w:type="paragraph" w:customStyle="1" w:styleId="2ICAOStandard">
    <w:name w:val="2ICAOStandard"/>
    <w:rsid w:val="000915E5"/>
    <w:pPr>
      <w:widowControl w:val="0"/>
      <w:tabs>
        <w:tab w:val="left" w:pos="1440"/>
      </w:tabs>
      <w:suppressAutoHyphens/>
      <w:autoSpaceDE w:val="0"/>
      <w:jc w:val="both"/>
    </w:pPr>
    <w:rPr>
      <w:rFonts w:eastAsia="Arial"/>
      <w:sz w:val="24"/>
      <w:szCs w:val="24"/>
      <w:lang w:eastAsia="ar-SA"/>
    </w:rPr>
  </w:style>
  <w:style w:type="paragraph" w:customStyle="1" w:styleId="IOCdoc2">
    <w:name w:val="IOC doc 2"/>
    <w:basedOn w:val="Normal"/>
    <w:rsid w:val="000915E5"/>
    <w:pPr>
      <w:widowControl w:val="0"/>
      <w:ind w:left="1440" w:hanging="1440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1ICAOStandard">
    <w:name w:val="1ICAOStandard"/>
    <w:rsid w:val="000915E5"/>
    <w:pPr>
      <w:widowControl w:val="0"/>
      <w:tabs>
        <w:tab w:val="left" w:pos="1440"/>
      </w:tabs>
      <w:suppressAutoHyphens/>
      <w:autoSpaceDE w:val="0"/>
      <w:jc w:val="both"/>
    </w:pPr>
    <w:rPr>
      <w:rFonts w:eastAsia="Arial"/>
      <w:sz w:val="24"/>
      <w:szCs w:val="24"/>
      <w:lang w:val="en-CA" w:eastAsia="ar-SA"/>
    </w:rPr>
  </w:style>
  <w:style w:type="paragraph" w:customStyle="1" w:styleId="Caption1">
    <w:name w:val="Caption1"/>
    <w:basedOn w:val="Normal"/>
    <w:next w:val="Normal"/>
    <w:rsid w:val="000915E5"/>
    <w:pPr>
      <w:tabs>
        <w:tab w:val="left" w:pos="1134"/>
        <w:tab w:val="left" w:pos="2268"/>
        <w:tab w:val="left" w:pos="3402"/>
        <w:tab w:val="left" w:pos="4534"/>
      </w:tabs>
      <w:jc w:val="center"/>
    </w:pPr>
    <w:rPr>
      <w:rFonts w:cs="Arial"/>
      <w:b/>
      <w:bCs/>
      <w:i/>
      <w:iCs/>
      <w:spacing w:val="-2"/>
      <w:sz w:val="28"/>
      <w:szCs w:val="28"/>
      <w:lang w:val="en-US"/>
    </w:rPr>
  </w:style>
  <w:style w:type="paragraph" w:customStyle="1" w:styleId="font5">
    <w:name w:val="font5"/>
    <w:basedOn w:val="Normal"/>
    <w:rsid w:val="000915E5"/>
    <w:pPr>
      <w:spacing w:before="280" w:after="280"/>
    </w:pPr>
    <w:rPr>
      <w:rFonts w:ascii="MS PGothic" w:eastAsia="MS PGothic" w:hAnsi="MS PGothic"/>
      <w:b/>
      <w:bCs/>
      <w:color w:val="0000FF"/>
      <w:lang w:val="en-US"/>
    </w:rPr>
  </w:style>
  <w:style w:type="paragraph" w:customStyle="1" w:styleId="font6">
    <w:name w:val="font6"/>
    <w:basedOn w:val="Normal"/>
    <w:rsid w:val="000915E5"/>
    <w:pPr>
      <w:spacing w:before="280" w:after="280"/>
    </w:pPr>
    <w:rPr>
      <w:rFonts w:ascii="MS PGothic" w:eastAsia="MS PGothic" w:hAnsi="MS PGothic"/>
      <w:sz w:val="12"/>
      <w:szCs w:val="12"/>
      <w:lang w:val="en-US"/>
    </w:rPr>
  </w:style>
  <w:style w:type="paragraph" w:customStyle="1" w:styleId="xl24">
    <w:name w:val="xl24"/>
    <w:basedOn w:val="Normal"/>
    <w:rsid w:val="000915E5"/>
    <w:pPr>
      <w:spacing w:before="280" w:after="280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25">
    <w:name w:val="xl25"/>
    <w:basedOn w:val="Normal"/>
    <w:rsid w:val="000915E5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280" w:after="280"/>
      <w:jc w:val="center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26">
    <w:name w:val="xl26"/>
    <w:basedOn w:val="Normal"/>
    <w:rsid w:val="000915E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27">
    <w:name w:val="xl27"/>
    <w:basedOn w:val="Normal"/>
    <w:rsid w:val="000915E5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280" w:after="280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28">
    <w:name w:val="xl28"/>
    <w:basedOn w:val="Normal"/>
    <w:rsid w:val="000915E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29">
    <w:name w:val="xl29"/>
    <w:basedOn w:val="Normal"/>
    <w:rsid w:val="000915E5"/>
    <w:pPr>
      <w:pBdr>
        <w:top w:val="single" w:sz="4" w:space="0" w:color="000000"/>
        <w:bottom w:val="single" w:sz="4" w:space="0" w:color="000000"/>
      </w:pBdr>
      <w:spacing w:before="280" w:after="280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30">
    <w:name w:val="xl30"/>
    <w:basedOn w:val="Normal"/>
    <w:rsid w:val="000915E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31">
    <w:name w:val="xl31"/>
    <w:basedOn w:val="Normal"/>
    <w:rsid w:val="000915E5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280" w:after="280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32">
    <w:name w:val="xl32"/>
    <w:basedOn w:val="Normal"/>
    <w:rsid w:val="000915E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33">
    <w:name w:val="xl33"/>
    <w:basedOn w:val="Normal"/>
    <w:rsid w:val="000915E5"/>
    <w:pPr>
      <w:pBdr>
        <w:top w:val="single" w:sz="4" w:space="0" w:color="000000"/>
        <w:bottom w:val="single" w:sz="4" w:space="0" w:color="000000"/>
      </w:pBdr>
      <w:spacing w:before="280" w:after="280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34">
    <w:name w:val="xl34"/>
    <w:basedOn w:val="Normal"/>
    <w:rsid w:val="000915E5"/>
    <w:pPr>
      <w:pBdr>
        <w:left w:val="single" w:sz="4" w:space="0" w:color="000000"/>
        <w:bottom w:val="single" w:sz="4" w:space="0" w:color="000000"/>
      </w:pBdr>
      <w:spacing w:before="280" w:after="280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35">
    <w:name w:val="xl35"/>
    <w:basedOn w:val="Normal"/>
    <w:rsid w:val="000915E5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36">
    <w:name w:val="xl36"/>
    <w:basedOn w:val="Normal"/>
    <w:rsid w:val="000915E5"/>
    <w:pPr>
      <w:pBdr>
        <w:bottom w:val="single" w:sz="4" w:space="0" w:color="000000"/>
      </w:pBdr>
      <w:spacing w:before="280" w:after="280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37">
    <w:name w:val="xl37"/>
    <w:basedOn w:val="Normal"/>
    <w:rsid w:val="000915E5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280" w:after="280"/>
      <w:jc w:val="center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38">
    <w:name w:val="xl38"/>
    <w:basedOn w:val="Normal"/>
    <w:rsid w:val="000915E5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rsid w:val="000915E5"/>
    <w:rPr>
      <w:rFonts w:ascii="Times New Roman" w:hAnsi="Times New Roman" w:cs="Times New Roman"/>
      <w:sz w:val="20"/>
      <w:szCs w:val="20"/>
      <w:lang w:val="en-US"/>
    </w:rPr>
  </w:style>
  <w:style w:type="paragraph" w:customStyle="1" w:styleId="agIOC1">
    <w:name w:val="agIOC1"/>
    <w:basedOn w:val="Normal"/>
    <w:next w:val="Normal"/>
    <w:rsid w:val="000915E5"/>
    <w:pPr>
      <w:tabs>
        <w:tab w:val="num" w:pos="0"/>
      </w:tabs>
    </w:pPr>
    <w:rPr>
      <w:rFonts w:ascii="Times New Roman" w:hAnsi="Times New Roman" w:cs="Times New Roman"/>
      <w:b/>
      <w:bCs/>
      <w:iCs/>
      <w:caps/>
      <w:szCs w:val="20"/>
      <w:lang w:val="en-US"/>
    </w:rPr>
  </w:style>
  <w:style w:type="paragraph" w:customStyle="1" w:styleId="agIOC2">
    <w:name w:val="agIOC2"/>
    <w:basedOn w:val="Normal"/>
    <w:next w:val="Normal"/>
    <w:rsid w:val="000915E5"/>
    <w:pPr>
      <w:tabs>
        <w:tab w:val="num" w:pos="0"/>
      </w:tabs>
    </w:pPr>
    <w:rPr>
      <w:rFonts w:ascii="Times New Roman" w:hAnsi="Times New Roman" w:cs="Times New Roman"/>
      <w:bCs/>
      <w:iCs/>
      <w:caps/>
      <w:szCs w:val="20"/>
      <w:lang w:val="en-US"/>
    </w:rPr>
  </w:style>
  <w:style w:type="paragraph" w:customStyle="1" w:styleId="agIOC3">
    <w:name w:val="agIOC3"/>
    <w:basedOn w:val="Normal"/>
    <w:next w:val="Normal"/>
    <w:rsid w:val="000915E5"/>
    <w:pPr>
      <w:tabs>
        <w:tab w:val="num" w:pos="0"/>
      </w:tabs>
    </w:pPr>
    <w:rPr>
      <w:rFonts w:ascii="Times New Roman" w:hAnsi="Times New Roman" w:cs="Times New Roman"/>
      <w:b/>
      <w:bCs/>
      <w:iCs/>
      <w:szCs w:val="20"/>
      <w:lang w:val="en-US"/>
    </w:rPr>
  </w:style>
  <w:style w:type="paragraph" w:customStyle="1" w:styleId="WW-Tableau11111">
    <w:name w:val="WW-Tableau11111"/>
    <w:basedOn w:val="Normal"/>
    <w:rsid w:val="000915E5"/>
    <w:pPr>
      <w:widowControl w:val="0"/>
      <w:numPr>
        <w:numId w:val="9"/>
      </w:numPr>
      <w:suppressLineNumbers/>
      <w:spacing w:before="120" w:after="120"/>
      <w:ind w:left="0" w:firstLine="0"/>
    </w:pPr>
    <w:rPr>
      <w:rFonts w:ascii="Times New Roman" w:eastAsia="Bitstream Vera Sans" w:hAnsi="Times New Roman" w:cs="Times New Roman"/>
      <w:bCs/>
      <w:i/>
      <w:sz w:val="20"/>
      <w:szCs w:val="20"/>
      <w:lang w:val="fr-CA"/>
    </w:rPr>
  </w:style>
  <w:style w:type="paragraph" w:customStyle="1" w:styleId="WW-Contenudetableau1111">
    <w:name w:val="WW-Contenu de tableau1111"/>
    <w:basedOn w:val="BodyText"/>
    <w:rsid w:val="000915E5"/>
    <w:pPr>
      <w:widowControl w:val="0"/>
      <w:suppressLineNumbers/>
      <w:tabs>
        <w:tab w:val="num" w:pos="720"/>
      </w:tabs>
    </w:pPr>
    <w:rPr>
      <w:rFonts w:ascii="Times New Roman" w:eastAsia="Bitstream Vera Sans" w:hAnsi="Times New Roman" w:cs="Times New Roman"/>
      <w:bCs/>
      <w:iCs/>
      <w:sz w:val="24"/>
      <w:szCs w:val="24"/>
      <w:lang w:val="fr-CA"/>
    </w:rPr>
  </w:style>
  <w:style w:type="paragraph" w:customStyle="1" w:styleId="WW-Titredetableau1111">
    <w:name w:val="WW-Titre de tableau1111"/>
    <w:basedOn w:val="WW-Contenudetableau1111"/>
    <w:rsid w:val="000915E5"/>
    <w:pPr>
      <w:jc w:val="center"/>
    </w:pPr>
    <w:rPr>
      <w:b/>
      <w:bCs w:val="0"/>
      <w:i/>
      <w:iCs w:val="0"/>
    </w:rPr>
  </w:style>
  <w:style w:type="paragraph" w:customStyle="1" w:styleId="Heading1numbered">
    <w:name w:val="Heading 1 numbered"/>
    <w:basedOn w:val="Heading1"/>
    <w:next w:val="BodyText"/>
    <w:rsid w:val="000915E5"/>
    <w:pPr>
      <w:tabs>
        <w:tab w:val="left" w:pos="432"/>
        <w:tab w:val="left" w:pos="851"/>
      </w:tabs>
      <w:spacing w:before="240" w:after="60"/>
      <w:ind w:left="432" w:hanging="432"/>
      <w:jc w:val="both"/>
    </w:pPr>
    <w:rPr>
      <w:rFonts w:ascii="Times New Roman" w:eastAsia="Arial Unicode MS" w:hAnsi="Times New Roman" w:cs="Arial"/>
      <w:kern w:val="1"/>
      <w:sz w:val="28"/>
      <w:szCs w:val="20"/>
      <w:lang w:val="en-US"/>
    </w:rPr>
  </w:style>
  <w:style w:type="paragraph" w:customStyle="1" w:styleId="Heading2numbered">
    <w:name w:val="Heading 2 numbered"/>
    <w:basedOn w:val="Heading2"/>
    <w:next w:val="BodyText"/>
    <w:rsid w:val="000915E5"/>
    <w:pPr>
      <w:tabs>
        <w:tab w:val="left" w:pos="576"/>
        <w:tab w:val="left" w:pos="851"/>
      </w:tabs>
      <w:spacing w:after="240"/>
      <w:ind w:left="576" w:hanging="576"/>
    </w:pPr>
    <w:rPr>
      <w:rFonts w:ascii="Times New Roman" w:eastAsia="Arial Unicode MS" w:hAnsi="Times New Roman"/>
      <w:b w:val="0"/>
      <w:i w:val="0"/>
      <w:iCs w:val="0"/>
      <w:sz w:val="26"/>
      <w:szCs w:val="20"/>
    </w:rPr>
  </w:style>
  <w:style w:type="paragraph" w:customStyle="1" w:styleId="Heading3numbered">
    <w:name w:val="Heading 3 numbered"/>
    <w:basedOn w:val="Heading3"/>
    <w:next w:val="BodyText"/>
    <w:rsid w:val="000915E5"/>
    <w:pPr>
      <w:tabs>
        <w:tab w:val="left" w:pos="720"/>
        <w:tab w:val="left" w:pos="851"/>
      </w:tabs>
      <w:ind w:left="720" w:hanging="720"/>
    </w:pPr>
    <w:rPr>
      <w:rFonts w:ascii="Times New Roman" w:eastAsia="Arial Unicode MS" w:hAnsi="Times New Roman"/>
      <w:b w:val="0"/>
      <w:i/>
      <w:sz w:val="24"/>
      <w:szCs w:val="20"/>
    </w:rPr>
  </w:style>
  <w:style w:type="paragraph" w:customStyle="1" w:styleId="ListNumber21">
    <w:name w:val="List Number 21"/>
    <w:basedOn w:val="Normal"/>
    <w:rsid w:val="000915E5"/>
    <w:pPr>
      <w:tabs>
        <w:tab w:val="left" w:pos="360"/>
        <w:tab w:val="left" w:pos="851"/>
      </w:tabs>
      <w:ind w:left="170" w:hanging="170"/>
    </w:pPr>
    <w:rPr>
      <w:rFonts w:eastAsia="Arial Unicode MS" w:cs="Arial"/>
      <w:bCs/>
      <w:sz w:val="18"/>
      <w:szCs w:val="18"/>
      <w:lang w:val="en-US"/>
    </w:rPr>
  </w:style>
  <w:style w:type="paragraph" w:customStyle="1" w:styleId="Note123">
    <w:name w:val="Note_1_2_3"/>
    <w:rsid w:val="000915E5"/>
    <w:pPr>
      <w:numPr>
        <w:numId w:val="4"/>
      </w:numPr>
      <w:suppressAutoHyphens/>
      <w:spacing w:after="260"/>
      <w:ind w:left="0" w:firstLine="1800"/>
      <w:jc w:val="both"/>
    </w:pPr>
    <w:rPr>
      <w:rFonts w:eastAsia="Arial"/>
      <w:i/>
      <w:sz w:val="22"/>
      <w:szCs w:val="24"/>
      <w:lang w:eastAsia="ar-SA"/>
    </w:rPr>
  </w:style>
  <w:style w:type="paragraph" w:customStyle="1" w:styleId="1Para">
    <w:name w:val="1Para"/>
    <w:basedOn w:val="Normal"/>
    <w:rsid w:val="000915E5"/>
    <w:pPr>
      <w:numPr>
        <w:numId w:val="6"/>
      </w:numPr>
      <w:tabs>
        <w:tab w:val="left" w:pos="1440"/>
      </w:tabs>
      <w:spacing w:before="260" w:after="260"/>
      <w:jc w:val="both"/>
    </w:pPr>
    <w:rPr>
      <w:rFonts w:ascii="Times New Roman" w:eastAsia="Arial Unicode MS" w:hAnsi="Times New Roman" w:cs="Arial"/>
      <w:bCs/>
      <w:lang w:val="en-US"/>
    </w:rPr>
  </w:style>
  <w:style w:type="paragraph" w:customStyle="1" w:styleId="Note">
    <w:name w:val="Note"/>
    <w:rsid w:val="000915E5"/>
    <w:pPr>
      <w:numPr>
        <w:numId w:val="5"/>
      </w:numPr>
      <w:suppressAutoHyphens/>
      <w:spacing w:after="260"/>
      <w:ind w:left="0" w:firstLine="1800"/>
      <w:jc w:val="both"/>
    </w:pPr>
    <w:rPr>
      <w:rFonts w:eastAsia="Arial"/>
      <w:i/>
      <w:sz w:val="22"/>
      <w:szCs w:val="24"/>
      <w:lang w:eastAsia="ar-SA"/>
    </w:rPr>
  </w:style>
  <w:style w:type="paragraph" w:customStyle="1" w:styleId="X">
    <w:name w:val="X"/>
    <w:basedOn w:val="Normal"/>
    <w:rsid w:val="000915E5"/>
    <w:pPr>
      <w:autoSpaceDE w:val="0"/>
      <w:ind w:left="360" w:hanging="360"/>
      <w:jc w:val="both"/>
    </w:pPr>
    <w:rPr>
      <w:rFonts w:ascii="Times New Roman" w:eastAsia="Arial Unicode MS" w:hAnsi="Times New Roman" w:cs="Arial"/>
      <w:bCs/>
      <w:szCs w:val="24"/>
      <w:lang w:val="en-US"/>
    </w:rPr>
  </w:style>
  <w:style w:type="paragraph" w:customStyle="1" w:styleId="ListV">
    <w:name w:val="List_V"/>
    <w:basedOn w:val="Normal"/>
    <w:rsid w:val="000915E5"/>
    <w:pPr>
      <w:tabs>
        <w:tab w:val="left" w:pos="360"/>
      </w:tabs>
      <w:autoSpaceDE w:val="0"/>
      <w:ind w:left="360" w:hanging="360"/>
      <w:jc w:val="both"/>
    </w:pPr>
    <w:rPr>
      <w:rFonts w:ascii="Times New Roman" w:eastAsia="Arial Unicode MS" w:hAnsi="Times New Roman" w:cs="Arial"/>
      <w:bCs/>
      <w:szCs w:val="24"/>
      <w:lang w:val="en-US"/>
    </w:rPr>
  </w:style>
  <w:style w:type="paragraph" w:customStyle="1" w:styleId="EncAttach">
    <w:name w:val="EncAttach"/>
    <w:basedOn w:val="Normal"/>
    <w:rsid w:val="000915E5"/>
    <w:pPr>
      <w:widowControl w:val="0"/>
      <w:tabs>
        <w:tab w:val="left" w:pos="360"/>
      </w:tabs>
      <w:autoSpaceDE w:val="0"/>
      <w:jc w:val="both"/>
    </w:pPr>
    <w:rPr>
      <w:rFonts w:ascii="Times New Roman" w:eastAsia="Arial Unicode MS" w:hAnsi="Times New Roman" w:cs="Arial"/>
      <w:bCs/>
      <w:szCs w:val="24"/>
      <w:lang w:val="en-US"/>
    </w:rPr>
  </w:style>
  <w:style w:type="paragraph" w:customStyle="1" w:styleId="List21">
    <w:name w:val="List 21"/>
    <w:basedOn w:val="Normal"/>
    <w:rsid w:val="000915E5"/>
    <w:pPr>
      <w:widowControl w:val="0"/>
      <w:ind w:left="566" w:hanging="283"/>
    </w:pPr>
    <w:rPr>
      <w:rFonts w:ascii="Times New Roman" w:eastAsia="Arial Unicode MS" w:hAnsi="Times New Roman" w:cs="Times New Roman"/>
      <w:sz w:val="24"/>
      <w:szCs w:val="20"/>
      <w:lang w:val="fr-FR"/>
    </w:rPr>
  </w:style>
  <w:style w:type="paragraph" w:customStyle="1" w:styleId="Style2">
    <w:name w:val="Style2"/>
    <w:basedOn w:val="Normal"/>
    <w:rsid w:val="000915E5"/>
    <w:pPr>
      <w:spacing w:before="85" w:after="57"/>
      <w:jc w:val="both"/>
    </w:pPr>
    <w:rPr>
      <w:rFonts w:cs="Times New Roman"/>
      <w:b/>
      <w:bCs/>
      <w:lang w:val="en-US"/>
    </w:rPr>
  </w:style>
  <w:style w:type="paragraph" w:customStyle="1" w:styleId="Reference">
    <w:name w:val="Reference"/>
    <w:basedOn w:val="Normal"/>
    <w:rsid w:val="000915E5"/>
    <w:pPr>
      <w:spacing w:line="240" w:lineRule="exact"/>
      <w:ind w:left="400" w:hanging="400"/>
      <w:jc w:val="both"/>
    </w:pPr>
    <w:rPr>
      <w:rFonts w:ascii="Times" w:hAnsi="Times" w:cs="Times New Roman"/>
      <w:sz w:val="20"/>
      <w:szCs w:val="20"/>
      <w:lang w:val="en-US"/>
    </w:rPr>
  </w:style>
  <w:style w:type="paragraph" w:customStyle="1" w:styleId="style20">
    <w:name w:val="style2"/>
    <w:basedOn w:val="Normal"/>
    <w:rsid w:val="000915E5"/>
    <w:pPr>
      <w:spacing w:before="280" w:after="280"/>
    </w:pPr>
    <w:rPr>
      <w:rFonts w:ascii="Times New Roman" w:hAnsi="Times New Roman" w:cs="Times New Roman"/>
      <w:color w:val="000000"/>
      <w:sz w:val="24"/>
      <w:szCs w:val="24"/>
      <w:lang w:val="cs-CZ"/>
    </w:rPr>
  </w:style>
  <w:style w:type="paragraph" w:customStyle="1" w:styleId="Heading0">
    <w:name w:val="Heading 0"/>
    <w:basedOn w:val="Heading1"/>
    <w:next w:val="BodyTextFirstIndent1"/>
    <w:rsid w:val="000915E5"/>
    <w:pPr>
      <w:keepNext w:val="0"/>
      <w:tabs>
        <w:tab w:val="left" w:pos="454"/>
      </w:tabs>
      <w:spacing w:after="240"/>
      <w:jc w:val="center"/>
    </w:pPr>
    <w:rPr>
      <w:sz w:val="28"/>
      <w:szCs w:val="28"/>
    </w:rPr>
  </w:style>
  <w:style w:type="paragraph" w:customStyle="1" w:styleId="Heading">
    <w:name w:val="Heading"/>
    <w:next w:val="BodyTextFirstIndent1"/>
    <w:rsid w:val="000915E5"/>
    <w:pPr>
      <w:suppressAutoHyphens/>
      <w:spacing w:after="360"/>
      <w:jc w:val="center"/>
    </w:pPr>
    <w:rPr>
      <w:rFonts w:ascii="Arial" w:hAnsi="Arial"/>
      <w:b/>
      <w:bCs/>
      <w:sz w:val="28"/>
      <w:szCs w:val="28"/>
      <w:lang w:eastAsia="ar-SA"/>
    </w:rPr>
  </w:style>
  <w:style w:type="paragraph" w:customStyle="1" w:styleId="BodyTextFirstIndent21">
    <w:name w:val="Body Text First Indent 21"/>
    <w:basedOn w:val="BodyTextIndent"/>
    <w:rsid w:val="000915E5"/>
    <w:pPr>
      <w:tabs>
        <w:tab w:val="clear" w:pos="1418"/>
        <w:tab w:val="left" w:pos="851"/>
      </w:tabs>
      <w:spacing w:after="120"/>
      <w:ind w:left="283" w:firstLine="210"/>
      <w:jc w:val="left"/>
    </w:pPr>
    <w:rPr>
      <w:szCs w:val="20"/>
    </w:rPr>
  </w:style>
  <w:style w:type="paragraph" w:customStyle="1" w:styleId="ListBullet1">
    <w:name w:val="List Bullet1"/>
    <w:basedOn w:val="Normal"/>
    <w:rsid w:val="000915E5"/>
    <w:pPr>
      <w:tabs>
        <w:tab w:val="left" w:pos="360"/>
      </w:tabs>
      <w:ind w:left="360" w:hanging="360"/>
    </w:pPr>
    <w:rPr>
      <w:rFonts w:ascii="Times" w:eastAsia="Times" w:hAnsi="Times" w:cs="Times New Roman"/>
      <w:sz w:val="24"/>
      <w:szCs w:val="24"/>
    </w:rPr>
  </w:style>
  <w:style w:type="paragraph" w:customStyle="1" w:styleId="ListBullet21">
    <w:name w:val="List Bullet 21"/>
    <w:basedOn w:val="Normal"/>
    <w:rsid w:val="000915E5"/>
    <w:pPr>
      <w:tabs>
        <w:tab w:val="left" w:pos="643"/>
      </w:tabs>
      <w:ind w:left="643" w:hanging="360"/>
    </w:pPr>
    <w:rPr>
      <w:rFonts w:ascii="Times" w:eastAsia="Times" w:hAnsi="Times" w:cs="Times New Roman"/>
      <w:sz w:val="24"/>
      <w:szCs w:val="24"/>
    </w:rPr>
  </w:style>
  <w:style w:type="paragraph" w:customStyle="1" w:styleId="ListBullet31">
    <w:name w:val="List Bullet 31"/>
    <w:basedOn w:val="Normal"/>
    <w:rsid w:val="000915E5"/>
    <w:pPr>
      <w:tabs>
        <w:tab w:val="left" w:pos="926"/>
      </w:tabs>
      <w:ind w:left="926" w:hanging="360"/>
    </w:pPr>
    <w:rPr>
      <w:rFonts w:ascii="Times" w:eastAsia="Times" w:hAnsi="Times" w:cs="Times New Roman"/>
      <w:sz w:val="24"/>
      <w:szCs w:val="24"/>
    </w:rPr>
  </w:style>
  <w:style w:type="paragraph" w:customStyle="1" w:styleId="ListBullet41">
    <w:name w:val="List Bullet 41"/>
    <w:basedOn w:val="Normal"/>
    <w:rsid w:val="000915E5"/>
    <w:pPr>
      <w:tabs>
        <w:tab w:val="left" w:pos="1209"/>
      </w:tabs>
      <w:ind w:left="1209" w:hanging="360"/>
    </w:pPr>
    <w:rPr>
      <w:rFonts w:ascii="Times" w:eastAsia="Times" w:hAnsi="Times" w:cs="Times New Roman"/>
      <w:sz w:val="24"/>
      <w:szCs w:val="24"/>
    </w:rPr>
  </w:style>
  <w:style w:type="paragraph" w:customStyle="1" w:styleId="ListBullet51">
    <w:name w:val="List Bullet 51"/>
    <w:basedOn w:val="Normal"/>
    <w:rsid w:val="000915E5"/>
    <w:pPr>
      <w:tabs>
        <w:tab w:val="left" w:pos="1492"/>
      </w:tabs>
      <w:ind w:left="1492" w:hanging="360"/>
    </w:pPr>
    <w:rPr>
      <w:rFonts w:ascii="Times" w:eastAsia="Times" w:hAnsi="Times" w:cs="Times New Roman"/>
      <w:sz w:val="24"/>
      <w:szCs w:val="24"/>
    </w:rPr>
  </w:style>
  <w:style w:type="paragraph" w:customStyle="1" w:styleId="ListNumber1">
    <w:name w:val="List Number1"/>
    <w:basedOn w:val="Normal"/>
    <w:rsid w:val="000915E5"/>
    <w:pPr>
      <w:tabs>
        <w:tab w:val="left" w:pos="360"/>
      </w:tabs>
      <w:ind w:left="360" w:hanging="360"/>
    </w:pPr>
    <w:rPr>
      <w:rFonts w:eastAsia="Arial" w:cs="Times New Roman"/>
      <w:sz w:val="24"/>
      <w:szCs w:val="24"/>
    </w:rPr>
  </w:style>
  <w:style w:type="paragraph" w:customStyle="1" w:styleId="ListNumber31">
    <w:name w:val="List Number 31"/>
    <w:basedOn w:val="Normal"/>
    <w:rsid w:val="000915E5"/>
    <w:pPr>
      <w:tabs>
        <w:tab w:val="left" w:pos="926"/>
      </w:tabs>
      <w:ind w:left="926" w:hanging="360"/>
    </w:pPr>
    <w:rPr>
      <w:rFonts w:eastAsia="Arial" w:cs="Times New Roman"/>
      <w:sz w:val="24"/>
      <w:szCs w:val="24"/>
    </w:rPr>
  </w:style>
  <w:style w:type="paragraph" w:customStyle="1" w:styleId="ListNumber41">
    <w:name w:val="List Number 41"/>
    <w:basedOn w:val="Normal"/>
    <w:rsid w:val="000915E5"/>
    <w:pPr>
      <w:tabs>
        <w:tab w:val="left" w:pos="1209"/>
      </w:tabs>
      <w:ind w:left="1209" w:hanging="360"/>
    </w:pPr>
    <w:rPr>
      <w:rFonts w:ascii="Times" w:eastAsia="Times" w:hAnsi="Times" w:cs="Times New Roman"/>
      <w:sz w:val="24"/>
      <w:szCs w:val="24"/>
    </w:rPr>
  </w:style>
  <w:style w:type="paragraph" w:customStyle="1" w:styleId="ListNumber51">
    <w:name w:val="List Number 51"/>
    <w:basedOn w:val="Normal"/>
    <w:rsid w:val="000915E5"/>
    <w:pPr>
      <w:tabs>
        <w:tab w:val="left" w:pos="1492"/>
      </w:tabs>
      <w:ind w:left="1492" w:hanging="360"/>
    </w:pPr>
    <w:rPr>
      <w:rFonts w:ascii="Times" w:eastAsia="Times" w:hAnsi="Times" w:cs="Times New Roman"/>
      <w:sz w:val="24"/>
      <w:szCs w:val="24"/>
    </w:rPr>
  </w:style>
  <w:style w:type="paragraph" w:customStyle="1" w:styleId="11">
    <w:name w:val="(1)"/>
    <w:basedOn w:val="Normal"/>
    <w:next w:val="Normal"/>
    <w:rsid w:val="000915E5"/>
    <w:pPr>
      <w:spacing w:line="240" w:lineRule="exact"/>
    </w:pPr>
    <w:rPr>
      <w:rFonts w:ascii="New York" w:hAnsi="New York" w:cs="Times New Roman"/>
      <w:sz w:val="18"/>
      <w:szCs w:val="18"/>
      <w:lang w:val="en-US"/>
    </w:rPr>
  </w:style>
  <w:style w:type="paragraph" w:customStyle="1" w:styleId="um">
    <w:name w:val="um"/>
    <w:rsid w:val="000915E5"/>
    <w:pPr>
      <w:keepNext/>
      <w:suppressAutoHyphens/>
    </w:pPr>
    <w:rPr>
      <w:rFonts w:ascii="Courier New" w:hAnsi="Courier New"/>
      <w:sz w:val="24"/>
      <w:lang w:val="en-US" w:eastAsia="ar-SA"/>
    </w:rPr>
  </w:style>
  <w:style w:type="paragraph" w:customStyle="1" w:styleId="CommentText1">
    <w:name w:val="Comment Text1"/>
    <w:basedOn w:val="Normal"/>
    <w:rsid w:val="000915E5"/>
    <w:pPr>
      <w:widowControl w:val="0"/>
      <w:autoSpaceDE w:val="0"/>
      <w:spacing w:line="360" w:lineRule="atLeast"/>
      <w:jc w:val="both"/>
      <w:textAlignment w:val="baseline"/>
    </w:pPr>
    <w:rPr>
      <w:rFonts w:eastAsia="Mincho" w:cs="Times New Roman"/>
      <w:color w:val="000000"/>
      <w:sz w:val="16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semiHidden/>
    <w:rsid w:val="000915E5"/>
    <w:rPr>
      <w:rFonts w:cs="Times New Roman"/>
      <w:sz w:val="20"/>
      <w:szCs w:val="20"/>
    </w:rPr>
  </w:style>
  <w:style w:type="paragraph" w:styleId="CommentSubject">
    <w:name w:val="annotation subject"/>
    <w:basedOn w:val="CommentText1"/>
    <w:next w:val="CommentText1"/>
    <w:link w:val="CommentSubjectChar"/>
    <w:uiPriority w:val="99"/>
    <w:rsid w:val="000915E5"/>
    <w:pPr>
      <w:widowControl/>
      <w:tabs>
        <w:tab w:val="left" w:pos="851"/>
      </w:tabs>
      <w:autoSpaceDE/>
      <w:spacing w:line="240" w:lineRule="auto"/>
      <w:jc w:val="left"/>
      <w:textAlignment w:val="auto"/>
    </w:pPr>
    <w:rPr>
      <w:rFonts w:eastAsia="MS Mincho"/>
      <w:b/>
      <w:bCs/>
      <w:color w:val="auto"/>
      <w:sz w:val="20"/>
    </w:rPr>
  </w:style>
  <w:style w:type="paragraph" w:customStyle="1" w:styleId="EndnoteText1">
    <w:name w:val="Endnote Text1"/>
    <w:basedOn w:val="Normal"/>
    <w:rsid w:val="000915E5"/>
    <w:rPr>
      <w:rFonts w:ascii="Chicago" w:hAnsi="Chicago" w:cs="Times New Roman"/>
      <w:sz w:val="20"/>
      <w:szCs w:val="20"/>
      <w:lang w:val="en-US"/>
    </w:rPr>
  </w:style>
  <w:style w:type="paragraph" w:customStyle="1" w:styleId="Date1">
    <w:name w:val="Date1"/>
    <w:basedOn w:val="Normal"/>
    <w:next w:val="Normal"/>
    <w:rsid w:val="000915E5"/>
    <w:rPr>
      <w:rFonts w:ascii="Chicago" w:hAnsi="Chicago" w:cs="Times New Roman"/>
      <w:sz w:val="20"/>
      <w:szCs w:val="20"/>
      <w:lang w:val="en-US"/>
    </w:rPr>
  </w:style>
  <w:style w:type="paragraph" w:customStyle="1" w:styleId="Heading41">
    <w:name w:val="Heading 41"/>
    <w:basedOn w:val="Normal"/>
    <w:next w:val="Normal"/>
    <w:rsid w:val="000915E5"/>
    <w:pPr>
      <w:spacing w:before="330" w:line="220" w:lineRule="exact"/>
      <w:ind w:left="1400" w:hanging="1400"/>
      <w:jc w:val="both"/>
    </w:pPr>
    <w:rPr>
      <w:rFonts w:ascii="Font14762" w:hAnsi="Font14762" w:cs="Times New Roman"/>
      <w:sz w:val="18"/>
      <w:szCs w:val="18"/>
    </w:rPr>
  </w:style>
  <w:style w:type="paragraph" w:styleId="TOC2">
    <w:name w:val="toc 2"/>
    <w:basedOn w:val="Normal"/>
    <w:next w:val="Normal"/>
    <w:rsid w:val="00833311"/>
    <w:pPr>
      <w:spacing w:after="120"/>
      <w:ind w:left="568" w:hanging="284"/>
    </w:pPr>
    <w:rPr>
      <w:rFonts w:cs="Times New Roman"/>
      <w:bCs/>
      <w:szCs w:val="20"/>
      <w:lang w:val="en-US"/>
    </w:rPr>
  </w:style>
  <w:style w:type="paragraph" w:styleId="TOC3">
    <w:name w:val="toc 3"/>
    <w:basedOn w:val="Normal"/>
    <w:next w:val="Normal"/>
    <w:rsid w:val="00833311"/>
    <w:pPr>
      <w:spacing w:after="120"/>
      <w:ind w:left="851" w:hanging="284"/>
    </w:pPr>
    <w:rPr>
      <w:rFonts w:cs="Times New Roman"/>
      <w:szCs w:val="20"/>
      <w:lang w:val="en-US"/>
    </w:rPr>
  </w:style>
  <w:style w:type="paragraph" w:customStyle="1" w:styleId="12">
    <w:name w:val="吹き出し1"/>
    <w:basedOn w:val="Normal"/>
    <w:rsid w:val="000915E5"/>
    <w:rPr>
      <w:rFonts w:eastAsia="MS Gothic" w:cs="Times New Roman"/>
      <w:iCs/>
      <w:sz w:val="18"/>
      <w:szCs w:val="18"/>
    </w:rPr>
  </w:style>
  <w:style w:type="paragraph" w:customStyle="1" w:styleId="ECnormal">
    <w:name w:val="ECnormal"/>
    <w:basedOn w:val="Normal"/>
    <w:rsid w:val="000915E5"/>
    <w:pPr>
      <w:jc w:val="both"/>
    </w:pPr>
    <w:rPr>
      <w:rFonts w:ascii="Times New Roman" w:eastAsia="Arial Unicode MS" w:hAnsi="Times New Roman" w:cs="Tahoma"/>
      <w:bCs/>
      <w:iCs/>
      <w:szCs w:val="16"/>
    </w:rPr>
  </w:style>
  <w:style w:type="paragraph" w:customStyle="1" w:styleId="2Heading">
    <w:name w:val="2Heading"/>
    <w:basedOn w:val="2Para"/>
    <w:next w:val="3Para"/>
    <w:rsid w:val="000915E5"/>
    <w:pPr>
      <w:keepNext/>
      <w:numPr>
        <w:numId w:val="0"/>
      </w:numPr>
      <w:tabs>
        <w:tab w:val="left" w:pos="0"/>
        <w:tab w:val="left" w:pos="720"/>
      </w:tabs>
      <w:ind w:left="720" w:right="2880" w:hanging="720"/>
    </w:pPr>
    <w:rPr>
      <w:rFonts w:eastAsia="Arial Unicode MS" w:cs="Tahoma"/>
      <w:b/>
      <w:bCs/>
      <w:iCs/>
      <w:sz w:val="22"/>
      <w:lang w:val="en-GB"/>
    </w:rPr>
  </w:style>
  <w:style w:type="paragraph" w:customStyle="1" w:styleId="Opmaakprofiel1">
    <w:name w:val="Opmaakprofiel1"/>
    <w:basedOn w:val="Normal"/>
    <w:rsid w:val="000915E5"/>
    <w:rPr>
      <w:rFonts w:ascii="Times New Roman" w:eastAsia="Arial Unicode MS" w:hAnsi="Times New Roman" w:cs="Tahoma"/>
      <w:bCs/>
      <w:iCs/>
      <w:color w:val="000000"/>
      <w:sz w:val="24"/>
      <w:szCs w:val="24"/>
      <w:lang w:val="nl-NL"/>
    </w:rPr>
  </w:style>
  <w:style w:type="paragraph" w:customStyle="1" w:styleId="Kai">
    <w:name w:val="Kai"/>
    <w:basedOn w:val="Normal"/>
    <w:rsid w:val="000915E5"/>
    <w:pPr>
      <w:widowControl w:val="0"/>
      <w:snapToGrid w:val="0"/>
      <w:spacing w:line="240" w:lineRule="atLeast"/>
      <w:ind w:left="105" w:firstLine="420"/>
      <w:jc w:val="both"/>
    </w:pPr>
    <w:rPr>
      <w:rFonts w:ascii="KaiTi_GB2312" w:eastAsia="KaiTi_GB2312" w:hAnsi="KaiTi_GB2312" w:cs="Tahoma"/>
      <w:bCs/>
      <w:iCs/>
      <w:color w:val="000000"/>
      <w:kern w:val="1"/>
      <w:sz w:val="21"/>
      <w:szCs w:val="24"/>
    </w:rPr>
  </w:style>
  <w:style w:type="paragraph" w:customStyle="1" w:styleId="Song">
    <w:name w:val="Song"/>
    <w:basedOn w:val="Kai"/>
    <w:rsid w:val="000915E5"/>
    <w:pPr>
      <w:ind w:left="0" w:firstLine="0"/>
    </w:pPr>
    <w:rPr>
      <w:rFonts w:ascii="SimSun" w:eastAsia="SimSun" w:hAnsi="SimSun"/>
    </w:rPr>
  </w:style>
  <w:style w:type="paragraph" w:customStyle="1" w:styleId="OmniPage15">
    <w:name w:val="OmniPage #15"/>
    <w:basedOn w:val="Normal"/>
    <w:rsid w:val="000915E5"/>
    <w:pPr>
      <w:spacing w:line="18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13">
    <w:name w:val="OmniPage #13"/>
    <w:basedOn w:val="Normal"/>
    <w:rsid w:val="000915E5"/>
    <w:pPr>
      <w:spacing w:line="18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14">
    <w:name w:val="OmniPage #14"/>
    <w:basedOn w:val="Normal"/>
    <w:rsid w:val="000915E5"/>
    <w:pPr>
      <w:spacing w:line="20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16">
    <w:name w:val="OmniPage #16"/>
    <w:basedOn w:val="Normal"/>
    <w:rsid w:val="000915E5"/>
    <w:pPr>
      <w:spacing w:line="18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21">
    <w:name w:val="OmniPage #21"/>
    <w:basedOn w:val="Normal"/>
    <w:rsid w:val="000915E5"/>
    <w:pPr>
      <w:spacing w:line="16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24">
    <w:name w:val="OmniPage #24"/>
    <w:basedOn w:val="Normal"/>
    <w:rsid w:val="000915E5"/>
    <w:pPr>
      <w:spacing w:line="20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25">
    <w:name w:val="OmniPage #25"/>
    <w:basedOn w:val="Normal"/>
    <w:rsid w:val="000915E5"/>
    <w:pPr>
      <w:spacing w:line="34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27">
    <w:name w:val="OmniPage #27"/>
    <w:basedOn w:val="Normal"/>
    <w:rsid w:val="000915E5"/>
    <w:pPr>
      <w:spacing w:line="40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28">
    <w:name w:val="OmniPage #28"/>
    <w:basedOn w:val="Normal"/>
    <w:rsid w:val="000915E5"/>
    <w:pPr>
      <w:spacing w:line="32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20">
    <w:name w:val="OmniPage #20"/>
    <w:basedOn w:val="Normal"/>
    <w:rsid w:val="000915E5"/>
    <w:pPr>
      <w:spacing w:line="18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2">
    <w:name w:val="OmniPage #2"/>
    <w:basedOn w:val="Normal"/>
    <w:rsid w:val="000915E5"/>
    <w:pPr>
      <w:spacing w:line="20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5">
    <w:name w:val="OmniPage #5"/>
    <w:basedOn w:val="Normal"/>
    <w:rsid w:val="000915E5"/>
    <w:pPr>
      <w:spacing w:line="20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7">
    <w:name w:val="OmniPage #7"/>
    <w:basedOn w:val="Normal"/>
    <w:rsid w:val="000915E5"/>
    <w:pPr>
      <w:spacing w:line="20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8">
    <w:name w:val="OmniPage #8"/>
    <w:basedOn w:val="Normal"/>
    <w:rsid w:val="000915E5"/>
    <w:pPr>
      <w:spacing w:line="16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9">
    <w:name w:val="OmniPage #9"/>
    <w:basedOn w:val="Normal"/>
    <w:rsid w:val="000915E5"/>
    <w:pPr>
      <w:spacing w:line="30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17">
    <w:name w:val="OmniPage #17"/>
    <w:basedOn w:val="Normal"/>
    <w:rsid w:val="000915E5"/>
    <w:pPr>
      <w:spacing w:line="18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10">
    <w:name w:val="OmniPage #10"/>
    <w:basedOn w:val="Normal"/>
    <w:rsid w:val="000915E5"/>
    <w:pPr>
      <w:spacing w:line="16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19">
    <w:name w:val="OmniPage #19"/>
    <w:basedOn w:val="Normal"/>
    <w:rsid w:val="000915E5"/>
    <w:pPr>
      <w:spacing w:line="40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22">
    <w:name w:val="OmniPage #22"/>
    <w:basedOn w:val="Normal"/>
    <w:rsid w:val="000915E5"/>
    <w:pPr>
      <w:spacing w:line="16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3Heading">
    <w:name w:val="3Heading"/>
    <w:basedOn w:val="TOC3"/>
    <w:next w:val="3Para"/>
    <w:rsid w:val="000915E5"/>
    <w:pPr>
      <w:keepNext/>
      <w:autoSpaceDE w:val="0"/>
      <w:spacing w:before="260" w:after="260"/>
      <w:ind w:left="0" w:right="2880"/>
      <w:jc w:val="both"/>
    </w:pPr>
    <w:rPr>
      <w:b/>
      <w:bCs/>
      <w:i/>
      <w:szCs w:val="22"/>
      <w:lang w:val="en-GB"/>
    </w:rPr>
  </w:style>
  <w:style w:type="paragraph" w:customStyle="1" w:styleId="Blockquote">
    <w:name w:val="Blockquote"/>
    <w:basedOn w:val="Normal"/>
    <w:rsid w:val="000915E5"/>
    <w:pPr>
      <w:widowControl w:val="0"/>
      <w:tabs>
        <w:tab w:val="left" w:pos="720"/>
        <w:tab w:val="left" w:pos="1440"/>
        <w:tab w:val="left" w:pos="1536"/>
        <w:tab w:val="left" w:pos="1800"/>
        <w:tab w:val="left" w:pos="2160"/>
        <w:tab w:val="left" w:pos="2520"/>
        <w:tab w:val="left" w:pos="2880"/>
      </w:tabs>
      <w:autoSpaceDE w:val="0"/>
      <w:ind w:left="1440" w:right="2880"/>
    </w:pPr>
    <w:rPr>
      <w:rFonts w:ascii="Times New Roman" w:hAnsi="Times New Roman" w:cs="Times New Roman"/>
      <w:iCs/>
      <w:szCs w:val="24"/>
    </w:rPr>
  </w:style>
  <w:style w:type="paragraph" w:customStyle="1" w:styleId="ListIndt2">
    <w:name w:val="ListIndt_2"/>
    <w:basedOn w:val="Normal"/>
    <w:rsid w:val="000915E5"/>
    <w:pPr>
      <w:autoSpaceDE w:val="0"/>
      <w:ind w:left="1440"/>
      <w:jc w:val="both"/>
    </w:pPr>
    <w:rPr>
      <w:rFonts w:ascii="Times New Roman" w:hAnsi="Times New Roman" w:cs="Times New Roman"/>
      <w:iCs/>
      <w:szCs w:val="24"/>
    </w:rPr>
  </w:style>
  <w:style w:type="paragraph" w:customStyle="1" w:styleId="ListIndt3">
    <w:name w:val="ListIndt_3"/>
    <w:basedOn w:val="Normal"/>
    <w:rsid w:val="000915E5"/>
    <w:pPr>
      <w:autoSpaceDE w:val="0"/>
      <w:spacing w:before="260" w:after="260"/>
      <w:ind w:left="1800"/>
      <w:jc w:val="both"/>
    </w:pPr>
    <w:rPr>
      <w:rFonts w:ascii="Times New Roman" w:hAnsi="Times New Roman" w:cs="Times New Roman"/>
      <w:iCs/>
      <w:szCs w:val="24"/>
    </w:rPr>
  </w:style>
  <w:style w:type="paragraph" w:customStyle="1" w:styleId="ListIndt4">
    <w:name w:val="ListIndt_4"/>
    <w:basedOn w:val="Normal"/>
    <w:rsid w:val="000915E5"/>
    <w:pPr>
      <w:autoSpaceDE w:val="0"/>
      <w:spacing w:before="260" w:after="260"/>
      <w:ind w:left="2160"/>
      <w:jc w:val="both"/>
    </w:pPr>
    <w:rPr>
      <w:rFonts w:ascii="Times New Roman" w:hAnsi="Times New Roman" w:cs="Times New Roman"/>
      <w:iCs/>
      <w:szCs w:val="24"/>
    </w:rPr>
  </w:style>
  <w:style w:type="paragraph" w:customStyle="1" w:styleId="ListTab0">
    <w:name w:val="ListTab_0"/>
    <w:basedOn w:val="Normal"/>
    <w:rsid w:val="000915E5"/>
    <w:pPr>
      <w:autoSpaceDE w:val="0"/>
      <w:spacing w:before="260" w:after="260"/>
      <w:jc w:val="both"/>
    </w:pPr>
    <w:rPr>
      <w:rFonts w:ascii="Times New Roman" w:hAnsi="Times New Roman" w:cs="Times New Roman"/>
      <w:iCs/>
      <w:szCs w:val="24"/>
    </w:rPr>
  </w:style>
  <w:style w:type="paragraph" w:customStyle="1" w:styleId="ListTab2">
    <w:name w:val="ListTab_2"/>
    <w:basedOn w:val="Normal"/>
    <w:rsid w:val="000915E5"/>
    <w:pPr>
      <w:autoSpaceDE w:val="0"/>
      <w:spacing w:before="260" w:after="260"/>
      <w:ind w:firstLine="1440"/>
      <w:jc w:val="both"/>
    </w:pPr>
    <w:rPr>
      <w:rFonts w:ascii="Times New Roman" w:hAnsi="Times New Roman" w:cs="Times New Roman"/>
      <w:iCs/>
      <w:szCs w:val="24"/>
    </w:rPr>
  </w:style>
  <w:style w:type="paragraph" w:customStyle="1" w:styleId="ListTab3">
    <w:name w:val="ListTab_3"/>
    <w:basedOn w:val="Normal"/>
    <w:rsid w:val="000915E5"/>
    <w:pPr>
      <w:autoSpaceDE w:val="0"/>
      <w:spacing w:before="260" w:after="260"/>
      <w:ind w:firstLine="1800"/>
      <w:jc w:val="both"/>
    </w:pPr>
    <w:rPr>
      <w:rFonts w:ascii="Times New Roman" w:hAnsi="Times New Roman" w:cs="Times New Roman"/>
      <w:iCs/>
      <w:szCs w:val="24"/>
    </w:rPr>
  </w:style>
  <w:style w:type="paragraph" w:customStyle="1" w:styleId="ListTab4">
    <w:name w:val="ListTab_4"/>
    <w:basedOn w:val="Normal"/>
    <w:rsid w:val="000915E5"/>
    <w:pPr>
      <w:autoSpaceDE w:val="0"/>
      <w:spacing w:before="260" w:after="260"/>
      <w:ind w:firstLine="2160"/>
      <w:jc w:val="both"/>
    </w:pPr>
    <w:rPr>
      <w:rFonts w:ascii="Times New Roman" w:hAnsi="Times New Roman" w:cs="Times New Roman"/>
      <w:iCs/>
      <w:szCs w:val="24"/>
    </w:rPr>
  </w:style>
  <w:style w:type="paragraph" w:customStyle="1" w:styleId="ParaIndt2">
    <w:name w:val="ParaIndt_2"/>
    <w:basedOn w:val="Normal"/>
    <w:rsid w:val="000915E5"/>
    <w:pPr>
      <w:autoSpaceDE w:val="0"/>
      <w:ind w:left="1440"/>
      <w:jc w:val="both"/>
    </w:pPr>
    <w:rPr>
      <w:rFonts w:ascii="Times New Roman" w:hAnsi="Times New Roman" w:cs="Times New Roman"/>
      <w:iCs/>
      <w:szCs w:val="24"/>
    </w:rPr>
  </w:style>
  <w:style w:type="paragraph" w:customStyle="1" w:styleId="ParaIndt3">
    <w:name w:val="ParaIndt_3"/>
    <w:basedOn w:val="Normal"/>
    <w:rsid w:val="000915E5"/>
    <w:pPr>
      <w:autoSpaceDE w:val="0"/>
      <w:ind w:left="1800"/>
      <w:jc w:val="both"/>
    </w:pPr>
    <w:rPr>
      <w:rFonts w:ascii="Times New Roman" w:hAnsi="Times New Roman" w:cs="Times New Roman"/>
      <w:iCs/>
      <w:szCs w:val="24"/>
    </w:rPr>
  </w:style>
  <w:style w:type="paragraph" w:customStyle="1" w:styleId="ParaIndt4">
    <w:name w:val="ParaIndt_4"/>
    <w:basedOn w:val="Normal"/>
    <w:rsid w:val="000915E5"/>
    <w:pPr>
      <w:autoSpaceDE w:val="0"/>
      <w:ind w:left="2160"/>
      <w:jc w:val="both"/>
    </w:pPr>
    <w:rPr>
      <w:rFonts w:ascii="Times New Roman" w:hAnsi="Times New Roman" w:cs="Times New Roman"/>
      <w:iCs/>
      <w:szCs w:val="24"/>
    </w:rPr>
  </w:style>
  <w:style w:type="paragraph" w:customStyle="1" w:styleId="ParaTab0">
    <w:name w:val="ParaTab_0"/>
    <w:basedOn w:val="Normal"/>
    <w:rsid w:val="000915E5"/>
    <w:pPr>
      <w:autoSpaceDE w:val="0"/>
      <w:jc w:val="both"/>
    </w:pPr>
    <w:rPr>
      <w:rFonts w:ascii="Times New Roman" w:hAnsi="Times New Roman" w:cs="Times New Roman"/>
      <w:iCs/>
      <w:szCs w:val="24"/>
    </w:rPr>
  </w:style>
  <w:style w:type="paragraph" w:customStyle="1" w:styleId="ParaTab2">
    <w:name w:val="ParaTab_2"/>
    <w:basedOn w:val="Normal"/>
    <w:rsid w:val="000915E5"/>
    <w:pPr>
      <w:autoSpaceDE w:val="0"/>
      <w:ind w:firstLine="1440"/>
      <w:jc w:val="both"/>
    </w:pPr>
    <w:rPr>
      <w:rFonts w:ascii="Times New Roman" w:hAnsi="Times New Roman" w:cs="Times New Roman"/>
      <w:iCs/>
      <w:szCs w:val="24"/>
    </w:rPr>
  </w:style>
  <w:style w:type="paragraph" w:customStyle="1" w:styleId="ParaTab3">
    <w:name w:val="ParaTab_3"/>
    <w:basedOn w:val="Normal"/>
    <w:rsid w:val="000915E5"/>
    <w:pPr>
      <w:autoSpaceDE w:val="0"/>
      <w:ind w:firstLine="1800"/>
      <w:jc w:val="both"/>
    </w:pPr>
    <w:rPr>
      <w:rFonts w:ascii="Times New Roman" w:hAnsi="Times New Roman" w:cs="Times New Roman"/>
      <w:iCs/>
      <w:szCs w:val="24"/>
    </w:rPr>
  </w:style>
  <w:style w:type="paragraph" w:customStyle="1" w:styleId="ParaTab4">
    <w:name w:val="ParaTab_4"/>
    <w:basedOn w:val="Normal"/>
    <w:rsid w:val="000915E5"/>
    <w:pPr>
      <w:autoSpaceDE w:val="0"/>
      <w:ind w:firstLine="2160"/>
      <w:jc w:val="both"/>
    </w:pPr>
    <w:rPr>
      <w:rFonts w:ascii="Times New Roman" w:hAnsi="Times New Roman" w:cs="Times New Roman"/>
      <w:iCs/>
      <w:szCs w:val="24"/>
    </w:rPr>
  </w:style>
  <w:style w:type="paragraph" w:customStyle="1" w:styleId="TabsDefault">
    <w:name w:val="TabsDefault"/>
    <w:rsid w:val="000915E5"/>
    <w:pPr>
      <w:tabs>
        <w:tab w:val="left" w:pos="0"/>
        <w:tab w:val="left" w:pos="720"/>
        <w:tab w:val="left" w:pos="1440"/>
        <w:tab w:val="left" w:pos="1800"/>
        <w:tab w:val="left" w:pos="2160"/>
        <w:tab w:val="left" w:pos="2520"/>
        <w:tab w:val="left" w:pos="2880"/>
      </w:tabs>
      <w:suppressAutoHyphens/>
    </w:pPr>
    <w:rPr>
      <w:rFonts w:eastAsia="Arial"/>
      <w:sz w:val="24"/>
      <w:szCs w:val="24"/>
      <w:lang w:val="en-US" w:eastAsia="ar-SA"/>
    </w:rPr>
  </w:style>
  <w:style w:type="paragraph" w:customStyle="1" w:styleId="TitleMain">
    <w:name w:val="TitleMain"/>
    <w:basedOn w:val="Normal"/>
    <w:rsid w:val="000915E5"/>
    <w:pPr>
      <w:widowControl w:val="0"/>
      <w:autoSpaceDE w:val="0"/>
      <w:ind w:left="1080" w:right="1080"/>
      <w:jc w:val="center"/>
    </w:pPr>
    <w:rPr>
      <w:rFonts w:ascii="Times New Roman" w:hAnsi="Times New Roman" w:cs="Times New Roman"/>
      <w:b/>
      <w:iCs/>
    </w:rPr>
  </w:style>
  <w:style w:type="paragraph" w:customStyle="1" w:styleId="RefPrincipal">
    <w:name w:val="RefPrincipal"/>
    <w:basedOn w:val="Normal"/>
    <w:rsid w:val="000915E5"/>
    <w:pPr>
      <w:widowControl w:val="0"/>
      <w:autoSpaceDE w:val="0"/>
    </w:pPr>
    <w:rPr>
      <w:rFonts w:ascii="Times New Roman" w:hAnsi="Times New Roman" w:cs="Times New Roman"/>
      <w:iCs/>
      <w:szCs w:val="24"/>
    </w:rPr>
  </w:style>
  <w:style w:type="paragraph" w:customStyle="1" w:styleId="RefRegular">
    <w:name w:val="RefRegular"/>
    <w:basedOn w:val="Normal"/>
    <w:rsid w:val="000915E5"/>
    <w:pPr>
      <w:widowControl w:val="0"/>
      <w:autoSpaceDE w:val="0"/>
      <w:ind w:left="331" w:hanging="216"/>
    </w:pPr>
    <w:rPr>
      <w:rFonts w:ascii="Times New Roman" w:hAnsi="Times New Roman" w:cs="Times New Roman"/>
      <w:iCs/>
      <w:szCs w:val="24"/>
    </w:rPr>
  </w:style>
  <w:style w:type="paragraph" w:customStyle="1" w:styleId="ParaIndt1">
    <w:name w:val="ParaIndt_1"/>
    <w:basedOn w:val="Normal"/>
    <w:rsid w:val="000915E5"/>
    <w:pPr>
      <w:widowControl w:val="0"/>
      <w:autoSpaceDE w:val="0"/>
      <w:ind w:left="720"/>
      <w:jc w:val="both"/>
    </w:pPr>
    <w:rPr>
      <w:rFonts w:ascii="Times New Roman" w:hAnsi="Times New Roman" w:cs="Times New Roman"/>
      <w:iCs/>
      <w:szCs w:val="24"/>
    </w:rPr>
  </w:style>
  <w:style w:type="paragraph" w:customStyle="1" w:styleId="ParaTab1">
    <w:name w:val="ParaTab_1"/>
    <w:basedOn w:val="Normal"/>
    <w:rsid w:val="000915E5"/>
    <w:pPr>
      <w:widowControl w:val="0"/>
      <w:autoSpaceDE w:val="0"/>
      <w:ind w:firstLine="720"/>
      <w:jc w:val="both"/>
    </w:pPr>
    <w:rPr>
      <w:rFonts w:ascii="Times New Roman" w:hAnsi="Times New Roman" w:cs="Times New Roman"/>
      <w:iCs/>
      <w:szCs w:val="24"/>
    </w:rPr>
  </w:style>
  <w:style w:type="paragraph" w:customStyle="1" w:styleId="OmniPage3">
    <w:name w:val="OmniPage #3"/>
    <w:basedOn w:val="Normal"/>
    <w:rsid w:val="000915E5"/>
    <w:pPr>
      <w:spacing w:line="200" w:lineRule="exact"/>
    </w:pPr>
    <w:rPr>
      <w:rFonts w:ascii="Times New Roman" w:hAnsi="Times New Roman" w:cs="Times New Roman"/>
      <w:iCs/>
      <w:sz w:val="20"/>
      <w:szCs w:val="16"/>
      <w:lang w:val="en-US"/>
    </w:rPr>
  </w:style>
  <w:style w:type="paragraph" w:customStyle="1" w:styleId="OmniPage6">
    <w:name w:val="OmniPage #6"/>
    <w:basedOn w:val="Normal"/>
    <w:rsid w:val="000915E5"/>
    <w:pPr>
      <w:spacing w:line="160" w:lineRule="exact"/>
    </w:pPr>
    <w:rPr>
      <w:rFonts w:ascii="Times New Roman" w:hAnsi="Times New Roman" w:cs="Times New Roman"/>
      <w:iCs/>
      <w:sz w:val="20"/>
      <w:szCs w:val="16"/>
      <w:lang w:val="en-US"/>
    </w:rPr>
  </w:style>
  <w:style w:type="paragraph" w:customStyle="1" w:styleId="OmniPage11">
    <w:name w:val="OmniPage #11"/>
    <w:basedOn w:val="Normal"/>
    <w:rsid w:val="000915E5"/>
    <w:pPr>
      <w:spacing w:line="340" w:lineRule="exact"/>
    </w:pPr>
    <w:rPr>
      <w:rFonts w:ascii="Times New Roman" w:hAnsi="Times New Roman" w:cs="Times New Roman"/>
      <w:iCs/>
      <w:sz w:val="20"/>
      <w:szCs w:val="16"/>
      <w:lang w:val="en-US"/>
    </w:rPr>
  </w:style>
  <w:style w:type="paragraph" w:customStyle="1" w:styleId="OmniPage12">
    <w:name w:val="OmniPage #12"/>
    <w:basedOn w:val="Normal"/>
    <w:rsid w:val="000915E5"/>
    <w:pPr>
      <w:spacing w:line="160" w:lineRule="exact"/>
    </w:pPr>
    <w:rPr>
      <w:rFonts w:ascii="Times New Roman" w:hAnsi="Times New Roman" w:cs="Times New Roman"/>
      <w:iCs/>
      <w:sz w:val="20"/>
      <w:szCs w:val="16"/>
      <w:lang w:val="en-US"/>
    </w:rPr>
  </w:style>
  <w:style w:type="paragraph" w:customStyle="1" w:styleId="OmniPage18">
    <w:name w:val="OmniPage #18"/>
    <w:basedOn w:val="Normal"/>
    <w:rsid w:val="000915E5"/>
    <w:pPr>
      <w:spacing w:line="160" w:lineRule="exact"/>
    </w:pPr>
    <w:rPr>
      <w:rFonts w:ascii="Times New Roman" w:hAnsi="Times New Roman" w:cs="Times New Roman"/>
      <w:iCs/>
      <w:sz w:val="20"/>
      <w:szCs w:val="16"/>
      <w:lang w:val="en-US"/>
    </w:rPr>
  </w:style>
  <w:style w:type="paragraph" w:customStyle="1" w:styleId="OmniPage23">
    <w:name w:val="OmniPage #23"/>
    <w:basedOn w:val="Normal"/>
    <w:rsid w:val="000915E5"/>
    <w:pPr>
      <w:spacing w:line="260" w:lineRule="exact"/>
    </w:pPr>
    <w:rPr>
      <w:rFonts w:ascii="Times New Roman" w:hAnsi="Times New Roman" w:cs="Times New Roman"/>
      <w:iCs/>
      <w:sz w:val="20"/>
      <w:szCs w:val="16"/>
      <w:lang w:val="en-US"/>
    </w:rPr>
  </w:style>
  <w:style w:type="paragraph" w:customStyle="1" w:styleId="OmniPage26">
    <w:name w:val="OmniPage #26"/>
    <w:basedOn w:val="Normal"/>
    <w:rsid w:val="000915E5"/>
    <w:pPr>
      <w:spacing w:line="160" w:lineRule="exact"/>
    </w:pPr>
    <w:rPr>
      <w:rFonts w:ascii="Times New Roman" w:hAnsi="Times New Roman" w:cs="Times New Roman"/>
      <w:iCs/>
      <w:sz w:val="20"/>
      <w:szCs w:val="16"/>
      <w:lang w:val="en-US"/>
    </w:rPr>
  </w:style>
  <w:style w:type="paragraph" w:customStyle="1" w:styleId="OmniPage4">
    <w:name w:val="OmniPage #4"/>
    <w:basedOn w:val="Normal"/>
    <w:rsid w:val="000915E5"/>
    <w:pPr>
      <w:spacing w:line="400" w:lineRule="exact"/>
    </w:pPr>
    <w:rPr>
      <w:rFonts w:ascii="Times New Roman" w:hAnsi="Times New Roman" w:cs="Times New Roman"/>
      <w:iCs/>
      <w:sz w:val="20"/>
      <w:szCs w:val="16"/>
      <w:lang w:val="en-US"/>
    </w:rPr>
  </w:style>
  <w:style w:type="paragraph" w:styleId="BodyTextIndent2">
    <w:name w:val="Body Text Indent 2"/>
    <w:basedOn w:val="Normal"/>
    <w:rsid w:val="000915E5"/>
    <w:pPr>
      <w:tabs>
        <w:tab w:val="left" w:pos="2127"/>
      </w:tabs>
      <w:suppressAutoHyphens w:val="0"/>
      <w:ind w:left="2127" w:hanging="2127"/>
    </w:pPr>
    <w:rPr>
      <w:rFonts w:cs="Arial"/>
      <w:lang w:eastAsia="en-US"/>
    </w:rPr>
  </w:style>
  <w:style w:type="table" w:styleId="TableGrid">
    <w:name w:val="Table Grid"/>
    <w:basedOn w:val="TableNormal"/>
    <w:uiPriority w:val="59"/>
    <w:rsid w:val="00091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0915E5"/>
    <w:pPr>
      <w:suppressAutoHyphens w:val="0"/>
    </w:pPr>
    <w:rPr>
      <w:rFonts w:ascii="Courier New" w:hAnsi="Courier New" w:cs="Times New Roman"/>
      <w:sz w:val="20"/>
      <w:szCs w:val="20"/>
      <w:lang w:val="cs-CZ" w:eastAsia="en-US"/>
    </w:rPr>
  </w:style>
  <w:style w:type="character" w:customStyle="1" w:styleId="PlainTextChar">
    <w:name w:val="Plain Text Char"/>
    <w:link w:val="PlainText"/>
    <w:uiPriority w:val="99"/>
    <w:locked/>
    <w:rsid w:val="000915E5"/>
    <w:rPr>
      <w:rFonts w:ascii="Courier New" w:hAnsi="Courier New"/>
      <w:lang w:val="cs-CZ" w:eastAsia="en-US" w:bidi="ar-SA"/>
    </w:rPr>
  </w:style>
  <w:style w:type="paragraph" w:styleId="BodyText2">
    <w:name w:val="Body Text 2"/>
    <w:basedOn w:val="Normal"/>
    <w:rsid w:val="000915E5"/>
    <w:pPr>
      <w:widowControl w:val="0"/>
      <w:suppressAutoHyphens w:val="0"/>
    </w:pPr>
    <w:rPr>
      <w:noProof/>
      <w:snapToGrid w:val="0"/>
      <w:lang w:eastAsia="cs-CZ" w:bidi="my-MM"/>
    </w:rPr>
  </w:style>
  <w:style w:type="paragraph" w:styleId="BodyText3">
    <w:name w:val="Body Text 3"/>
    <w:basedOn w:val="Normal"/>
    <w:link w:val="BodyText3Char"/>
    <w:rsid w:val="000915E5"/>
    <w:pPr>
      <w:widowControl w:val="0"/>
      <w:tabs>
        <w:tab w:val="left" w:pos="-720"/>
      </w:tabs>
      <w:suppressAutoHyphens w:val="0"/>
      <w:jc w:val="both"/>
    </w:pPr>
    <w:rPr>
      <w:b/>
      <w:bCs/>
      <w:noProof/>
      <w:snapToGrid w:val="0"/>
      <w:lang w:eastAsia="cs-CZ" w:bidi="my-MM"/>
    </w:rPr>
  </w:style>
  <w:style w:type="paragraph" w:styleId="BodyTextIndent3">
    <w:name w:val="Body Text Indent 3"/>
    <w:basedOn w:val="Normal"/>
    <w:rsid w:val="000915E5"/>
    <w:pPr>
      <w:widowControl w:val="0"/>
      <w:suppressAutoHyphens w:val="0"/>
      <w:ind w:left="1418" w:hanging="1418"/>
      <w:jc w:val="both"/>
    </w:pPr>
    <w:rPr>
      <w:noProof/>
      <w:snapToGrid w:val="0"/>
      <w:lang w:eastAsia="cs-CZ" w:bidi="my-MM"/>
    </w:rPr>
  </w:style>
  <w:style w:type="paragraph" w:styleId="NormalIndent">
    <w:name w:val="Normal Indent"/>
    <w:basedOn w:val="Normal"/>
    <w:rsid w:val="000915E5"/>
    <w:pPr>
      <w:suppressAutoHyphens w:val="0"/>
      <w:overflowPunct w:val="0"/>
      <w:autoSpaceDE w:val="0"/>
      <w:autoSpaceDN w:val="0"/>
      <w:adjustRightInd w:val="0"/>
      <w:spacing w:before="120" w:after="120" w:line="240" w:lineRule="atLeast"/>
      <w:ind w:left="708"/>
      <w:jc w:val="both"/>
      <w:textAlignment w:val="baseline"/>
    </w:pPr>
    <w:rPr>
      <w:rFonts w:ascii="Garamond" w:hAnsi="Garamond"/>
      <w:noProof/>
      <w:sz w:val="24"/>
      <w:szCs w:val="24"/>
      <w:lang w:eastAsia="cs-CZ" w:bidi="my-MM"/>
    </w:rPr>
  </w:style>
  <w:style w:type="paragraph" w:styleId="BodyTextFirstIndent">
    <w:name w:val="Body Text First Indent"/>
    <w:basedOn w:val="BodyText"/>
    <w:rsid w:val="000915E5"/>
    <w:pPr>
      <w:tabs>
        <w:tab w:val="left" w:pos="851"/>
      </w:tabs>
      <w:suppressAutoHyphens w:val="0"/>
      <w:spacing w:after="240"/>
      <w:ind w:firstLine="851"/>
      <w:jc w:val="both"/>
    </w:pPr>
    <w:rPr>
      <w:sz w:val="20"/>
      <w:szCs w:val="20"/>
      <w:lang w:eastAsia="cs-CZ" w:bidi="my-MM"/>
    </w:rPr>
  </w:style>
  <w:style w:type="paragraph" w:customStyle="1" w:styleId="SubHeading">
    <w:name w:val="SubHeading"/>
    <w:basedOn w:val="Normal"/>
    <w:rsid w:val="000915E5"/>
    <w:pPr>
      <w:widowControl w:val="0"/>
      <w:suppressAutoHyphens w:val="0"/>
      <w:spacing w:before="240"/>
      <w:jc w:val="center"/>
    </w:pPr>
    <w:rPr>
      <w:i/>
      <w:noProof/>
      <w:snapToGrid w:val="0"/>
      <w:lang w:eastAsia="cs-CZ" w:bidi="my-MM"/>
    </w:rPr>
  </w:style>
  <w:style w:type="paragraph" w:customStyle="1" w:styleId="a9">
    <w:name w:val="列出段落"/>
    <w:basedOn w:val="Normal"/>
    <w:qFormat/>
    <w:rsid w:val="000915E5"/>
    <w:pPr>
      <w:suppressAutoHyphens w:val="0"/>
      <w:ind w:firstLineChars="200" w:firstLine="420"/>
    </w:pPr>
    <w:rPr>
      <w:rFonts w:cs="Times New Roman"/>
      <w:lang w:eastAsia="ja-JP"/>
    </w:rPr>
  </w:style>
  <w:style w:type="paragraph" w:styleId="Date">
    <w:name w:val="Date"/>
    <w:basedOn w:val="Normal"/>
    <w:next w:val="Normal"/>
    <w:rsid w:val="00B279A2"/>
  </w:style>
  <w:style w:type="paragraph" w:styleId="DocumentMap">
    <w:name w:val="Document Map"/>
    <w:basedOn w:val="Normal"/>
    <w:link w:val="DocumentMapChar"/>
    <w:rsid w:val="00300744"/>
    <w:pPr>
      <w:shd w:val="clear" w:color="auto" w:fill="000080"/>
    </w:pPr>
    <w:rPr>
      <w:rFonts w:ascii="Tahoma" w:hAnsi="Tahoma" w:cs="Times New Roman"/>
      <w:sz w:val="20"/>
      <w:szCs w:val="20"/>
    </w:rPr>
  </w:style>
  <w:style w:type="paragraph" w:customStyle="1" w:styleId="CharCharCharChar">
    <w:name w:val="Char Char Char Char"/>
    <w:basedOn w:val="Normal"/>
    <w:rsid w:val="00F93C99"/>
    <w:pPr>
      <w:suppressAutoHyphens w:val="0"/>
    </w:pPr>
    <w:rPr>
      <w:rFonts w:ascii="Times New Roman" w:hAnsi="Times New Roman" w:cs="Times New Roman"/>
      <w:sz w:val="24"/>
      <w:szCs w:val="24"/>
      <w:lang w:val="pl-PL" w:eastAsia="pl-PL"/>
    </w:rPr>
  </w:style>
  <w:style w:type="character" w:styleId="CommentReference">
    <w:name w:val="annotation reference"/>
    <w:uiPriority w:val="99"/>
    <w:semiHidden/>
    <w:rsid w:val="00A7284F"/>
    <w:rPr>
      <w:sz w:val="16"/>
      <w:szCs w:val="16"/>
    </w:rPr>
  </w:style>
  <w:style w:type="character" w:styleId="Strong">
    <w:name w:val="Strong"/>
    <w:qFormat/>
    <w:rsid w:val="00300C97"/>
    <w:rPr>
      <w:b/>
      <w:bCs/>
    </w:rPr>
  </w:style>
  <w:style w:type="table" w:styleId="TableElegant">
    <w:name w:val="Table Elegant"/>
    <w:basedOn w:val="TableNormal"/>
    <w:rsid w:val="00506E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WW8Num7z0">
    <w:name w:val="WW8Num7z0"/>
    <w:rsid w:val="00506EB9"/>
    <w:rPr>
      <w:rFonts w:ascii="Symbol" w:hAnsi="Symbol"/>
    </w:rPr>
  </w:style>
  <w:style w:type="character" w:customStyle="1" w:styleId="WW-DefaultParagraphFont">
    <w:name w:val="WW-Default Paragraph Font"/>
    <w:rsid w:val="00506EB9"/>
  </w:style>
  <w:style w:type="paragraph" w:styleId="Caption">
    <w:name w:val="caption"/>
    <w:basedOn w:val="Normal"/>
    <w:qFormat/>
    <w:rsid w:val="00506EB9"/>
    <w:pPr>
      <w:suppressLineNumbers/>
      <w:spacing w:before="120" w:after="120"/>
    </w:pPr>
    <w:rPr>
      <w:rFonts w:ascii="Times New Roman" w:hAnsi="Times New Roman" w:cs="Lucidasans"/>
      <w:i/>
      <w:iCs/>
      <w:sz w:val="20"/>
      <w:szCs w:val="20"/>
      <w:lang w:val="en-US"/>
    </w:rPr>
  </w:style>
  <w:style w:type="paragraph" w:customStyle="1" w:styleId="Verzeichnis">
    <w:name w:val="Verzeichnis"/>
    <w:basedOn w:val="Normal"/>
    <w:rsid w:val="00506EB9"/>
    <w:pPr>
      <w:suppressLineNumbers/>
    </w:pPr>
    <w:rPr>
      <w:rFonts w:ascii="Times New Roman" w:hAnsi="Times New Roman" w:cs="Lucidasans"/>
      <w:sz w:val="24"/>
      <w:szCs w:val="24"/>
      <w:lang w:val="en-US"/>
    </w:rPr>
  </w:style>
  <w:style w:type="paragraph" w:customStyle="1" w:styleId="berschrift">
    <w:name w:val="Überschrift"/>
    <w:basedOn w:val="Normal"/>
    <w:next w:val="BodyText"/>
    <w:rsid w:val="00506EB9"/>
    <w:pPr>
      <w:keepNext/>
      <w:spacing w:before="240" w:after="120"/>
    </w:pPr>
    <w:rPr>
      <w:rFonts w:ascii="Nimbus Sans L" w:eastAsia="HG Mincho Light J" w:hAnsi="Nimbus Sans L" w:cs="Lucidasans"/>
      <w:sz w:val="28"/>
      <w:szCs w:val="28"/>
      <w:lang w:val="en-US"/>
    </w:rPr>
  </w:style>
  <w:style w:type="paragraph" w:customStyle="1" w:styleId="WW-HTMLPreformatted">
    <w:name w:val="WW-HTML Preformatted"/>
    <w:basedOn w:val="Normal"/>
    <w:rsid w:val="00506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US"/>
    </w:rPr>
  </w:style>
  <w:style w:type="paragraph" w:customStyle="1" w:styleId="WW-DocumentMap">
    <w:name w:val="WW-Document Map"/>
    <w:basedOn w:val="Normal"/>
    <w:rsid w:val="00506EB9"/>
    <w:pPr>
      <w:shd w:val="clear" w:color="auto" w:fill="000080"/>
    </w:pPr>
    <w:rPr>
      <w:rFonts w:ascii="Tahoma" w:hAnsi="Tahoma" w:cs="Tahoma"/>
      <w:sz w:val="20"/>
      <w:szCs w:val="20"/>
      <w:lang w:val="en-US"/>
    </w:rPr>
  </w:style>
  <w:style w:type="paragraph" w:customStyle="1" w:styleId="WW-BalloonText">
    <w:name w:val="WW-Balloon Text"/>
    <w:basedOn w:val="Normal"/>
    <w:rsid w:val="00506EB9"/>
    <w:rPr>
      <w:rFonts w:ascii="Tahoma" w:hAnsi="Tahoma" w:cs="Tahoma"/>
      <w:sz w:val="16"/>
      <w:szCs w:val="16"/>
      <w:lang w:val="en-US"/>
    </w:rPr>
  </w:style>
  <w:style w:type="paragraph" w:customStyle="1" w:styleId="TabellenInhalt">
    <w:name w:val="Tabellen Inhalt"/>
    <w:basedOn w:val="BodyText"/>
    <w:rsid w:val="00506EB9"/>
    <w:pPr>
      <w:suppressLineNumbers/>
      <w:spacing w:after="0"/>
    </w:pPr>
    <w:rPr>
      <w:rFonts w:ascii="Times New Roman" w:hAnsi="Times New Roman" w:cs="Times New Roman"/>
      <w:b/>
      <w:bCs/>
      <w:sz w:val="24"/>
      <w:szCs w:val="24"/>
      <w:lang w:val="en-US"/>
    </w:rPr>
  </w:style>
  <w:style w:type="paragraph" w:customStyle="1" w:styleId="Tabellenberschrift">
    <w:name w:val="Tabellen Überschrift"/>
    <w:basedOn w:val="TabellenInhalt"/>
    <w:rsid w:val="00506EB9"/>
    <w:pPr>
      <w:jc w:val="center"/>
    </w:pPr>
    <w:rPr>
      <w:i/>
      <w:iCs/>
    </w:rPr>
  </w:style>
  <w:style w:type="paragraph" w:customStyle="1" w:styleId="CharCharChar">
    <w:name w:val="Char Char Char"/>
    <w:basedOn w:val="Normal"/>
    <w:rsid w:val="00EC51F0"/>
    <w:pPr>
      <w:suppressAutoHyphens w:val="0"/>
    </w:pPr>
    <w:rPr>
      <w:rFonts w:ascii="Times New Roman" w:hAnsi="Times New Roman" w:cs="Times New Roman"/>
      <w:sz w:val="24"/>
      <w:szCs w:val="24"/>
      <w:lang w:val="pl-PL" w:eastAsia="pl-PL"/>
    </w:rPr>
  </w:style>
  <w:style w:type="character" w:styleId="FollowedHyperlink">
    <w:name w:val="FollowedHyperlink"/>
    <w:rsid w:val="00EC51F0"/>
    <w:rPr>
      <w:color w:val="800080"/>
      <w:u w:val="single"/>
    </w:rPr>
  </w:style>
  <w:style w:type="character" w:customStyle="1" w:styleId="DefaultPara">
    <w:name w:val="Default Para"/>
    <w:rsid w:val="00EC51F0"/>
  </w:style>
  <w:style w:type="character" w:customStyle="1" w:styleId="endnoterefe">
    <w:name w:val="endnote refe"/>
    <w:rsid w:val="00EC51F0"/>
  </w:style>
  <w:style w:type="character" w:styleId="Emphasis">
    <w:name w:val="Emphasis"/>
    <w:qFormat/>
    <w:rsid w:val="00EC51F0"/>
    <w:rPr>
      <w:i/>
      <w:iCs/>
    </w:rPr>
  </w:style>
  <w:style w:type="character" w:customStyle="1" w:styleId="Caractresdenotedebasdepage">
    <w:name w:val="Caractères de note de bas de page"/>
    <w:rsid w:val="00EC51F0"/>
  </w:style>
  <w:style w:type="paragraph" w:customStyle="1" w:styleId="Contenudetableau">
    <w:name w:val="Contenu de tableau"/>
    <w:basedOn w:val="Normal"/>
    <w:rsid w:val="00EC51F0"/>
    <w:pPr>
      <w:suppressLineNumbers/>
    </w:pPr>
    <w:rPr>
      <w:rFonts w:cs="Times New Roman"/>
    </w:rPr>
  </w:style>
  <w:style w:type="paragraph" w:customStyle="1" w:styleId="Corpsdetexte21">
    <w:name w:val="Corps de texte 21"/>
    <w:basedOn w:val="Normal"/>
    <w:rsid w:val="00EC51F0"/>
    <w:pPr>
      <w:tabs>
        <w:tab w:val="left" w:pos="-720"/>
        <w:tab w:val="left" w:pos="0"/>
        <w:tab w:val="left" w:pos="679"/>
        <w:tab w:val="left" w:pos="1144"/>
      </w:tabs>
      <w:ind w:right="48"/>
      <w:jc w:val="both"/>
    </w:pPr>
    <w:rPr>
      <w:rFonts w:eastAsia="Times New Roman" w:cs="Times New Roman"/>
    </w:rPr>
  </w:style>
  <w:style w:type="character" w:customStyle="1" w:styleId="apple-style-span">
    <w:name w:val="apple-style-span"/>
    <w:basedOn w:val="DefaultParagraphFont"/>
    <w:rsid w:val="00EC51F0"/>
  </w:style>
  <w:style w:type="paragraph" w:styleId="ListParagraph">
    <w:name w:val="List Paragraph"/>
    <w:basedOn w:val="Normal"/>
    <w:qFormat/>
    <w:rsid w:val="00EC51F0"/>
    <w:pPr>
      <w:suppressAutoHyphens w:val="0"/>
      <w:ind w:left="720"/>
    </w:pPr>
    <w:rPr>
      <w:rFonts w:cs="Times New Roman"/>
      <w:lang w:eastAsia="en-US"/>
    </w:rPr>
  </w:style>
  <w:style w:type="paragraph" w:customStyle="1" w:styleId="aa">
    <w:name w:val="リスト段落"/>
    <w:basedOn w:val="Normal"/>
    <w:uiPriority w:val="34"/>
    <w:qFormat/>
    <w:rsid w:val="00286DFB"/>
    <w:pPr>
      <w:suppressAutoHyphens w:val="0"/>
      <w:spacing w:after="200" w:line="276" w:lineRule="auto"/>
      <w:ind w:left="720"/>
      <w:contextualSpacing/>
    </w:pPr>
    <w:rPr>
      <w:rFonts w:ascii="Calibri" w:hAnsi="Calibri" w:cs="Times New Roman"/>
      <w:lang w:val="en-AU" w:eastAsia="en-US"/>
    </w:rPr>
  </w:style>
  <w:style w:type="paragraph" w:customStyle="1" w:styleId="Style-15">
    <w:name w:val="Style-15"/>
    <w:rsid w:val="00B642FA"/>
    <w:rPr>
      <w:rFonts w:eastAsia="Times New Roman"/>
      <w:lang w:val="en-US" w:eastAsia="ja-JP"/>
    </w:rPr>
  </w:style>
  <w:style w:type="table" w:customStyle="1" w:styleId="Tabellengitternetz1">
    <w:name w:val="Tabellengitternetz1"/>
    <w:basedOn w:val="TableNormal"/>
    <w:next w:val="TableGrid"/>
    <w:rsid w:val="00EC3D8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0">
    <w:name w:val="Char"/>
    <w:basedOn w:val="CharCharChar"/>
    <w:rsid w:val="00D95FAF"/>
    <w:rPr>
      <w:rFonts w:ascii="Arial" w:hAnsi="Arial" w:cs="Arial"/>
      <w:w w:val="89"/>
      <w:sz w:val="20"/>
      <w:szCs w:val="20"/>
    </w:rPr>
  </w:style>
  <w:style w:type="paragraph" w:styleId="NoSpacing">
    <w:name w:val="No Spacing"/>
    <w:qFormat/>
    <w:rsid w:val="00492270"/>
    <w:rPr>
      <w:rFonts w:ascii="Calibri" w:hAnsi="Calibri"/>
      <w:sz w:val="22"/>
      <w:szCs w:val="22"/>
      <w:lang w:eastAsia="en-GB"/>
    </w:rPr>
  </w:style>
  <w:style w:type="paragraph" w:customStyle="1" w:styleId="ZchnZchn">
    <w:name w:val="Zchn Zchn"/>
    <w:basedOn w:val="Normal"/>
    <w:rsid w:val="00940C89"/>
    <w:pPr>
      <w:suppressAutoHyphens w:val="0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SourceText">
    <w:name w:val="Source Text"/>
    <w:rsid w:val="00940C89"/>
    <w:rPr>
      <w:rFonts w:ascii="Courier New" w:eastAsia="Courier New" w:hAnsi="Courier New" w:cs="Courier New"/>
    </w:rPr>
  </w:style>
  <w:style w:type="paragraph" w:customStyle="1" w:styleId="CharCharCharChar0">
    <w:name w:val="Char Char Char Char"/>
    <w:basedOn w:val="Normal"/>
    <w:rsid w:val="00832D0D"/>
    <w:pPr>
      <w:suppressAutoHyphens w:val="0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Char10">
    <w:name w:val="Char1"/>
    <w:basedOn w:val="Normal"/>
    <w:uiPriority w:val="99"/>
    <w:rsid w:val="00791BBE"/>
    <w:pPr>
      <w:suppressAutoHyphens w:val="0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Body0AltB0">
    <w:name w:val="Body 0 (Alt B0)"/>
    <w:basedOn w:val="Normal"/>
    <w:link w:val="Body0AltB0ZchnZchn"/>
    <w:rsid w:val="00791BBE"/>
    <w:pPr>
      <w:suppressAutoHyphens w:val="0"/>
      <w:spacing w:before="260" w:line="260" w:lineRule="atLeast"/>
    </w:pPr>
    <w:rPr>
      <w:rFonts w:cs="Times New Roman"/>
      <w:sz w:val="20"/>
      <w:szCs w:val="20"/>
      <w:lang w:val="de-CH" w:eastAsia="en-US"/>
    </w:rPr>
  </w:style>
  <w:style w:type="character" w:customStyle="1" w:styleId="Body0AltB0ZchnZchn">
    <w:name w:val="Body 0 (Alt B0) Zchn Zchn"/>
    <w:link w:val="Body0AltB0"/>
    <w:locked/>
    <w:rsid w:val="00791BBE"/>
    <w:rPr>
      <w:rFonts w:ascii="Arial" w:eastAsia="MS Mincho" w:hAnsi="Arial"/>
      <w:lang w:val="de-CH" w:eastAsia="en-US" w:bidi="ar-SA"/>
    </w:rPr>
  </w:style>
  <w:style w:type="character" w:customStyle="1" w:styleId="tw4winMark">
    <w:name w:val="tw4winMark"/>
    <w:rsid w:val="00791BBE"/>
    <w:rPr>
      <w:rFonts w:ascii="Courier New" w:hAnsi="Courier New"/>
      <w:b w:val="0"/>
      <w:i w:val="0"/>
      <w:dstrike w:val="0"/>
      <w:noProof/>
      <w:vanish/>
      <w:color w:val="800080"/>
      <w:sz w:val="22"/>
      <w:szCs w:val="22"/>
      <w:u w:val="single"/>
      <w:effect w:val="none"/>
      <w:vertAlign w:val="subscript"/>
    </w:rPr>
  </w:style>
  <w:style w:type="character" w:customStyle="1" w:styleId="FootnoteTextChar1">
    <w:name w:val="Footnote Text Char1"/>
    <w:link w:val="FootnoteText"/>
    <w:locked/>
    <w:rsid w:val="0009134F"/>
    <w:rPr>
      <w:rFonts w:cs="Arial Unicode MS"/>
      <w:szCs w:val="22"/>
      <w:lang w:val="en-GB" w:eastAsia="ar-SA"/>
    </w:rPr>
  </w:style>
  <w:style w:type="paragraph" w:customStyle="1" w:styleId="CharChar">
    <w:name w:val="Char Char"/>
    <w:basedOn w:val="Normal"/>
    <w:rsid w:val="0009134F"/>
    <w:pPr>
      <w:suppressAutoHyphens w:val="0"/>
    </w:pPr>
    <w:rPr>
      <w:rFonts w:ascii="Times New Roman" w:hAnsi="Times New Roman" w:cs="Times New Roman"/>
      <w:sz w:val="24"/>
      <w:szCs w:val="24"/>
      <w:lang w:val="pl-PL" w:eastAsia="pl-PL"/>
    </w:rPr>
  </w:style>
  <w:style w:type="paragraph" w:customStyle="1" w:styleId="ab">
    <w:name w:val="行間詰め"/>
    <w:qFormat/>
    <w:rsid w:val="0009134F"/>
    <w:rPr>
      <w:rFonts w:ascii="Calibri" w:hAnsi="Calibri" w:cs="Calibri"/>
      <w:sz w:val="22"/>
      <w:szCs w:val="22"/>
      <w:lang w:val="en-AU" w:eastAsia="en-AU"/>
    </w:rPr>
  </w:style>
  <w:style w:type="paragraph" w:customStyle="1" w:styleId="Body1">
    <w:name w:val="Body 1"/>
    <w:rsid w:val="003927AE"/>
    <w:pPr>
      <w:outlineLvl w:val="0"/>
    </w:pPr>
    <w:rPr>
      <w:rFonts w:ascii="Arial" w:eastAsia="Arial Unicode MS" w:hAnsi="Arial"/>
      <w:color w:val="000000"/>
      <w:sz w:val="22"/>
      <w:u w:color="000000"/>
      <w:lang w:eastAsia="en-GB"/>
    </w:rPr>
  </w:style>
  <w:style w:type="character" w:customStyle="1" w:styleId="BodyTextIndentChar">
    <w:name w:val="Body Text Indent Char"/>
    <w:link w:val="BodyTextIndent"/>
    <w:uiPriority w:val="99"/>
    <w:rsid w:val="009312F7"/>
    <w:rPr>
      <w:rFonts w:ascii="Arial" w:hAnsi="Arial" w:cs="Arial Unicode MS"/>
      <w:sz w:val="22"/>
      <w:szCs w:val="22"/>
      <w:lang w:val="en-GB" w:eastAsia="ar-SA"/>
    </w:rPr>
  </w:style>
  <w:style w:type="character" w:customStyle="1" w:styleId="apple-converted-space">
    <w:name w:val="apple-converted-space"/>
    <w:basedOn w:val="DefaultParagraphFont"/>
    <w:rsid w:val="00595E8B"/>
  </w:style>
  <w:style w:type="paragraph" w:customStyle="1" w:styleId="LO-Normal">
    <w:name w:val="LO-Normal"/>
    <w:rsid w:val="00B222FF"/>
    <w:pPr>
      <w:suppressAutoHyphens/>
      <w:spacing w:line="100" w:lineRule="atLeast"/>
    </w:pPr>
    <w:rPr>
      <w:rFonts w:eastAsia="Times New Roman"/>
      <w:color w:val="000000"/>
      <w:sz w:val="24"/>
      <w:lang w:val="fr-CA" w:eastAsia="ja-JP"/>
    </w:rPr>
  </w:style>
  <w:style w:type="paragraph" w:customStyle="1" w:styleId="Bullet">
    <w:name w:val="_Bullet"/>
    <w:basedOn w:val="Normal"/>
    <w:rsid w:val="008065D9"/>
    <w:pPr>
      <w:numPr>
        <w:numId w:val="23"/>
      </w:numPr>
    </w:pPr>
  </w:style>
  <w:style w:type="paragraph" w:customStyle="1" w:styleId="WMOBodyText">
    <w:name w:val="WMO_BodyText"/>
    <w:basedOn w:val="Normal"/>
    <w:link w:val="WMOBodyTextCharChar"/>
    <w:rsid w:val="00AC0EB3"/>
    <w:pPr>
      <w:tabs>
        <w:tab w:val="left" w:pos="1134"/>
      </w:tabs>
      <w:suppressAutoHyphens w:val="0"/>
      <w:spacing w:before="240"/>
    </w:pPr>
    <w:rPr>
      <w:rFonts w:eastAsia="Arial" w:cs="Arial"/>
      <w:lang w:eastAsia="en-US"/>
    </w:rPr>
  </w:style>
  <w:style w:type="character" w:customStyle="1" w:styleId="WMOBodyTextCharChar">
    <w:name w:val="WMO_BodyText Char Char"/>
    <w:link w:val="WMOBodyText"/>
    <w:rsid w:val="00AC0EB3"/>
    <w:rPr>
      <w:rFonts w:ascii="Arial" w:eastAsia="Arial" w:hAnsi="Arial" w:cs="Arial"/>
      <w:sz w:val="22"/>
      <w:szCs w:val="22"/>
      <w:lang w:val="en-GB" w:eastAsia="en-US" w:bidi="ar-SA"/>
    </w:rPr>
  </w:style>
  <w:style w:type="paragraph" w:customStyle="1" w:styleId="Textbody">
    <w:name w:val="Text body"/>
    <w:basedOn w:val="Standard"/>
    <w:rsid w:val="00CF018D"/>
    <w:pPr>
      <w:widowControl w:val="0"/>
      <w:suppressAutoHyphens/>
      <w:autoSpaceDN w:val="0"/>
      <w:jc w:val="left"/>
      <w:textAlignment w:val="baseline"/>
    </w:pPr>
    <w:rPr>
      <w:rFonts w:ascii="Times New Roman" w:eastAsia="AR PL KaitiM GB" w:hAnsi="Times New Roman" w:cs="Lohit Hindi"/>
      <w:kern w:val="3"/>
      <w:sz w:val="24"/>
      <w:szCs w:val="24"/>
      <w:lang w:val="en-US" w:eastAsia="zh-CN" w:bidi="hi-IN"/>
    </w:rPr>
  </w:style>
  <w:style w:type="character" w:customStyle="1" w:styleId="FootnoteTextChar">
    <w:name w:val="Footnote Text Char"/>
    <w:locked/>
    <w:rsid w:val="00CF018D"/>
    <w:rPr>
      <w:rFonts w:ascii="Arial" w:hAnsi="Arial" w:cs="Times New Roman"/>
      <w:snapToGrid w:val="0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46AF"/>
    <w:pPr>
      <w:keepLines/>
      <w:suppressAutoHyphens w:val="0"/>
      <w:spacing w:before="480" w:line="276" w:lineRule="auto"/>
      <w:outlineLvl w:val="9"/>
    </w:pPr>
    <w:rPr>
      <w:rFonts w:ascii="Cambria" w:eastAsia="MS Gothic" w:hAnsi="Cambria"/>
      <w:color w:val="365F91"/>
      <w:sz w:val="28"/>
      <w:szCs w:val="28"/>
      <w:lang w:val="en-US" w:eastAsia="ja-JP"/>
    </w:rPr>
  </w:style>
  <w:style w:type="character" w:customStyle="1" w:styleId="Heading1Char1">
    <w:name w:val="Heading 1 Char1"/>
    <w:link w:val="Heading1"/>
    <w:uiPriority w:val="9"/>
    <w:rsid w:val="009039B2"/>
    <w:rPr>
      <w:rFonts w:ascii="Arial" w:hAnsi="Arial" w:cs="Arial Unicode MS"/>
      <w:b/>
      <w:bCs/>
      <w:sz w:val="22"/>
      <w:szCs w:val="22"/>
      <w:lang w:eastAsia="ar-SA"/>
    </w:rPr>
  </w:style>
  <w:style w:type="character" w:customStyle="1" w:styleId="Heading2Char">
    <w:name w:val="Heading 2 Char"/>
    <w:link w:val="Heading2"/>
    <w:uiPriority w:val="9"/>
    <w:rsid w:val="009039B2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Heading3Char">
    <w:name w:val="Heading 3 Char"/>
    <w:link w:val="Heading3"/>
    <w:uiPriority w:val="9"/>
    <w:rsid w:val="009039B2"/>
    <w:rPr>
      <w:rFonts w:ascii="Arial" w:hAnsi="Arial" w:cs="Arial"/>
      <w:b/>
      <w:bCs/>
      <w:sz w:val="26"/>
      <w:szCs w:val="26"/>
      <w:lang w:eastAsia="ar-SA"/>
    </w:rPr>
  </w:style>
  <w:style w:type="character" w:customStyle="1" w:styleId="Heading4Char">
    <w:name w:val="Heading 4 Char"/>
    <w:link w:val="Heading4"/>
    <w:uiPriority w:val="9"/>
    <w:rsid w:val="009039B2"/>
    <w:rPr>
      <w:rFonts w:cs="Arial Unicode MS"/>
      <w:b/>
      <w:bCs/>
      <w:sz w:val="28"/>
      <w:szCs w:val="28"/>
      <w:lang w:eastAsia="ar-SA"/>
    </w:rPr>
  </w:style>
  <w:style w:type="character" w:customStyle="1" w:styleId="Heading5Char">
    <w:name w:val="Heading 5 Char"/>
    <w:link w:val="Heading5"/>
    <w:rsid w:val="009039B2"/>
    <w:rPr>
      <w:rFonts w:ascii="Arial" w:hAnsi="Arial" w:cs="Arial Unicode MS"/>
      <w:b/>
      <w:bCs/>
      <w:i/>
      <w:iCs/>
      <w:sz w:val="26"/>
      <w:szCs w:val="26"/>
      <w:lang w:eastAsia="ar-SA"/>
    </w:rPr>
  </w:style>
  <w:style w:type="character" w:customStyle="1" w:styleId="Heading6Char">
    <w:name w:val="Heading 6 Char"/>
    <w:link w:val="Heading6"/>
    <w:rsid w:val="009039B2"/>
    <w:rPr>
      <w:rFonts w:cs="Arial Unicode MS"/>
      <w:b/>
      <w:bCs/>
      <w:szCs w:val="22"/>
      <w:lang w:val="en-CA" w:eastAsia="ar-SA"/>
    </w:rPr>
  </w:style>
  <w:style w:type="character" w:customStyle="1" w:styleId="Heading7Char">
    <w:name w:val="Heading 7 Char"/>
    <w:link w:val="Heading7"/>
    <w:rsid w:val="009039B2"/>
    <w:rPr>
      <w:rFonts w:cs="Arial Unicode MS"/>
      <w:szCs w:val="22"/>
      <w:lang w:val="en-CA" w:eastAsia="ar-SA"/>
    </w:rPr>
  </w:style>
  <w:style w:type="character" w:customStyle="1" w:styleId="Heading8Char">
    <w:name w:val="Heading 8 Char"/>
    <w:link w:val="Heading8"/>
    <w:rsid w:val="009039B2"/>
    <w:rPr>
      <w:rFonts w:cs="Arial Unicode MS"/>
      <w:i/>
      <w:iCs/>
      <w:szCs w:val="22"/>
      <w:lang w:val="en-CA" w:eastAsia="ar-SA"/>
    </w:rPr>
  </w:style>
  <w:style w:type="character" w:customStyle="1" w:styleId="Heading9Char">
    <w:name w:val="Heading 9 Char"/>
    <w:link w:val="Heading9"/>
    <w:rsid w:val="009039B2"/>
    <w:rPr>
      <w:rFonts w:ascii="Arial" w:hAnsi="Arial" w:cs="Arial"/>
      <w:szCs w:val="22"/>
      <w:lang w:val="en-CA" w:eastAsia="ar-SA"/>
    </w:rPr>
  </w:style>
  <w:style w:type="character" w:customStyle="1" w:styleId="HeaderChar1">
    <w:name w:val="Header Char1"/>
    <w:uiPriority w:val="99"/>
    <w:rsid w:val="009039B2"/>
    <w:rPr>
      <w:rFonts w:ascii="Arial" w:hAnsi="Arial" w:cs="Arial Unicode MS"/>
      <w:sz w:val="22"/>
      <w:szCs w:val="22"/>
      <w:lang w:val="en-GB" w:eastAsia="ar-SA"/>
    </w:rPr>
  </w:style>
  <w:style w:type="character" w:customStyle="1" w:styleId="FooterChar">
    <w:name w:val="Footer Char"/>
    <w:link w:val="Footer"/>
    <w:uiPriority w:val="99"/>
    <w:rsid w:val="009039B2"/>
    <w:rPr>
      <w:rFonts w:ascii="Arial" w:hAnsi="Arial" w:cs="Arial Unicode MS"/>
      <w:sz w:val="22"/>
      <w:szCs w:val="22"/>
      <w:lang w:eastAsia="ar-SA"/>
    </w:rPr>
  </w:style>
  <w:style w:type="character" w:customStyle="1" w:styleId="BalloonTextChar">
    <w:name w:val="Balloon Text Char"/>
    <w:link w:val="BalloonText"/>
    <w:uiPriority w:val="99"/>
    <w:rsid w:val="009039B2"/>
    <w:rPr>
      <w:rFonts w:ascii="Tahoma" w:hAnsi="Tahoma" w:cs="Tahoma"/>
      <w:sz w:val="16"/>
      <w:szCs w:val="16"/>
      <w:lang w:eastAsia="ar-SA"/>
    </w:rPr>
  </w:style>
  <w:style w:type="character" w:customStyle="1" w:styleId="EndnoteTextChar">
    <w:name w:val="Endnote Text Char"/>
    <w:link w:val="EndnoteText"/>
    <w:uiPriority w:val="99"/>
    <w:locked/>
    <w:rsid w:val="009039B2"/>
    <w:rPr>
      <w:lang w:val="en-US" w:eastAsia="ar-SA"/>
    </w:rPr>
  </w:style>
  <w:style w:type="character" w:customStyle="1" w:styleId="CommentTextChar">
    <w:name w:val="Comment Text Char"/>
    <w:link w:val="CommentText"/>
    <w:uiPriority w:val="99"/>
    <w:semiHidden/>
    <w:rsid w:val="009039B2"/>
    <w:rPr>
      <w:rFonts w:ascii="Arial" w:hAnsi="Arial" w:cs="Arial Unicode MS"/>
      <w:lang w:eastAsia="ar-SA"/>
    </w:rPr>
  </w:style>
  <w:style w:type="character" w:customStyle="1" w:styleId="CommentSubjectChar">
    <w:name w:val="Comment Subject Char"/>
    <w:link w:val="CommentSubject"/>
    <w:uiPriority w:val="99"/>
    <w:rsid w:val="009039B2"/>
    <w:rPr>
      <w:rFonts w:ascii="Arial" w:hAnsi="Arial"/>
      <w:b/>
      <w:bCs/>
      <w:lang w:eastAsia="ar-SA"/>
    </w:rPr>
  </w:style>
  <w:style w:type="character" w:customStyle="1" w:styleId="BodyText3Char">
    <w:name w:val="Body Text 3 Char"/>
    <w:link w:val="BodyText3"/>
    <w:locked/>
    <w:rsid w:val="009039B2"/>
    <w:rPr>
      <w:rFonts w:ascii="Arial" w:hAnsi="Arial" w:cs="Arial Unicode MS"/>
      <w:b/>
      <w:bCs/>
      <w:noProof/>
      <w:snapToGrid/>
      <w:sz w:val="22"/>
      <w:szCs w:val="22"/>
      <w:lang w:eastAsia="cs-CZ" w:bidi="my-MM"/>
    </w:rPr>
  </w:style>
  <w:style w:type="character" w:customStyle="1" w:styleId="DocumentMapChar">
    <w:name w:val="Document Map Char"/>
    <w:link w:val="DocumentMap"/>
    <w:rsid w:val="009039B2"/>
    <w:rPr>
      <w:rFonts w:ascii="Tahoma" w:hAnsi="Tahoma" w:cs="Tahoma"/>
      <w:shd w:val="clear" w:color="auto" w:fill="000080"/>
      <w:lang w:eastAsia="ar-SA"/>
    </w:rPr>
  </w:style>
  <w:style w:type="paragraph" w:customStyle="1" w:styleId="NurText1">
    <w:name w:val="Nur Text1"/>
    <w:basedOn w:val="Normal"/>
    <w:rsid w:val="009039B2"/>
    <w:rPr>
      <w:rFonts w:ascii="Courier New" w:hAnsi="Courier New" w:cs="Courier New"/>
      <w:sz w:val="20"/>
      <w:szCs w:val="20"/>
      <w:lang w:val="cs-CZ" w:eastAsia="zh-CN" w:bidi="my-MM"/>
    </w:rPr>
  </w:style>
  <w:style w:type="character" w:customStyle="1" w:styleId="NumberingSymbols">
    <w:name w:val="Numbering Symbols"/>
    <w:rsid w:val="009039B2"/>
  </w:style>
  <w:style w:type="character" w:customStyle="1" w:styleId="FootnoteCharacters">
    <w:name w:val="Footnote Characters"/>
    <w:rsid w:val="009039B2"/>
  </w:style>
  <w:style w:type="character" w:customStyle="1" w:styleId="EndnoteCharacters">
    <w:name w:val="Endnote Characters"/>
    <w:rsid w:val="009039B2"/>
  </w:style>
  <w:style w:type="paragraph" w:customStyle="1" w:styleId="Index">
    <w:name w:val="Index"/>
    <w:basedOn w:val="Normal"/>
    <w:rsid w:val="009039B2"/>
    <w:pPr>
      <w:widowControl w:val="0"/>
      <w:suppressLineNumbers/>
    </w:pPr>
    <w:rPr>
      <w:rFonts w:ascii="Times New Roman" w:eastAsia="Arial Unicode MS" w:hAnsi="Times New Roman"/>
      <w:kern w:val="1"/>
      <w:sz w:val="24"/>
      <w:szCs w:val="24"/>
      <w:lang w:val="en-CA" w:eastAsia="hi-IN" w:bidi="hi-IN"/>
    </w:rPr>
  </w:style>
  <w:style w:type="paragraph" w:styleId="ListBullet">
    <w:name w:val="List Bullet"/>
    <w:basedOn w:val="Normal"/>
    <w:uiPriority w:val="99"/>
    <w:unhideWhenUsed/>
    <w:rsid w:val="009039B2"/>
    <w:pPr>
      <w:numPr>
        <w:numId w:val="15"/>
      </w:numPr>
      <w:suppressAutoHyphens w:val="0"/>
      <w:contextualSpacing/>
    </w:pPr>
    <w:rPr>
      <w:rFonts w:ascii="Cambria" w:eastAsia="Cambria" w:hAnsi="Cambria" w:cs="Times New Roman"/>
      <w:sz w:val="24"/>
      <w:szCs w:val="24"/>
      <w:lang w:val="en-US" w:eastAsia="en-US"/>
    </w:rPr>
  </w:style>
  <w:style w:type="paragraph" w:styleId="List2">
    <w:name w:val="List 2"/>
    <w:basedOn w:val="Normal"/>
    <w:rsid w:val="009039B2"/>
    <w:pPr>
      <w:suppressAutoHyphens w:val="0"/>
      <w:ind w:left="566" w:hanging="283"/>
      <w:contextualSpacing/>
    </w:pPr>
    <w:rPr>
      <w:rFonts w:cs="Times New Roman"/>
      <w:snapToGrid w:val="0"/>
      <w:lang w:eastAsia="en-US"/>
    </w:rPr>
  </w:style>
  <w:style w:type="paragraph" w:customStyle="1" w:styleId="List1">
    <w:name w:val="List 1"/>
    <w:basedOn w:val="Normal"/>
    <w:semiHidden/>
    <w:rsid w:val="009039B2"/>
    <w:pPr>
      <w:tabs>
        <w:tab w:val="num" w:pos="360"/>
      </w:tabs>
      <w:suppressAutoHyphens w:val="0"/>
      <w:ind w:left="360" w:hanging="360"/>
    </w:pPr>
    <w:rPr>
      <w:rFonts w:ascii="Times New Roman" w:hAnsi="Times New Roman" w:cs="Times New Roman"/>
      <w:sz w:val="20"/>
      <w:szCs w:val="20"/>
      <w:lang w:eastAsia="en-GB"/>
    </w:rPr>
  </w:style>
  <w:style w:type="paragraph" w:customStyle="1" w:styleId="ac">
    <w:name w:val="変更箇所"/>
    <w:hidden/>
    <w:rsid w:val="009039B2"/>
    <w:rPr>
      <w:rFonts w:ascii="Arial" w:hAnsi="Arial"/>
      <w:snapToGrid w:val="0"/>
      <w:sz w:val="22"/>
      <w:szCs w:val="22"/>
    </w:rPr>
  </w:style>
  <w:style w:type="paragraph" w:customStyle="1" w:styleId="Paragraphedeliste">
    <w:name w:val="Paragraphe de liste"/>
    <w:basedOn w:val="Normal"/>
    <w:qFormat/>
    <w:rsid w:val="009039B2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customStyle="1" w:styleId="Listenabsatz1">
    <w:name w:val="Listenabsatz1"/>
    <w:basedOn w:val="Normal"/>
    <w:rsid w:val="009039B2"/>
    <w:pPr>
      <w:suppressAutoHyphens w:val="0"/>
      <w:ind w:left="720"/>
      <w:contextualSpacing/>
    </w:pPr>
    <w:rPr>
      <w:rFonts w:eastAsia="Times New Roman" w:cs="Times New Roman"/>
      <w:lang w:eastAsia="en-US"/>
    </w:rPr>
  </w:style>
  <w:style w:type="paragraph" w:customStyle="1" w:styleId="Body">
    <w:name w:val="Body"/>
    <w:rsid w:val="009039B2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Arial Unicode MS" w:hAnsi="Arial Unicode MS" w:cs="Arial Unicode MS"/>
      <w:color w:val="000000"/>
      <w:sz w:val="22"/>
      <w:szCs w:val="22"/>
      <w:lang w:eastAsia="en-GB"/>
    </w:rPr>
  </w:style>
  <w:style w:type="paragraph" w:customStyle="1" w:styleId="TableStyle1">
    <w:name w:val="Table Style 1"/>
    <w:rsid w:val="009039B2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Arial Unicode MS" w:hAnsi="Helvetica" w:cs="Helvetica"/>
      <w:b/>
      <w:bCs/>
      <w:color w:val="000000"/>
      <w:lang w:eastAsia="en-GB"/>
    </w:rPr>
  </w:style>
  <w:style w:type="character" w:customStyle="1" w:styleId="Hyperlink0">
    <w:name w:val="Hyperlink.0"/>
    <w:rsid w:val="009039B2"/>
    <w:rPr>
      <w:rFonts w:cs="Times New Roman"/>
      <w:color w:val="0000FF"/>
      <w:u w:val="single"/>
    </w:rPr>
  </w:style>
  <w:style w:type="paragraph" w:customStyle="1" w:styleId="TableStyle2">
    <w:name w:val="Table Style 2"/>
    <w:rsid w:val="009039B2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Arial Unicode MS" w:hAnsi="Helvetica" w:cs="Helvetica"/>
      <w:color w:val="000000"/>
      <w:lang w:eastAsia="en-GB"/>
    </w:rPr>
  </w:style>
  <w:style w:type="character" w:customStyle="1" w:styleId="Heading1Char">
    <w:name w:val="Heading 1 Char"/>
    <w:locked/>
    <w:rsid w:val="009039B2"/>
    <w:rPr>
      <w:rFonts w:ascii="Cambria" w:eastAsia="MS Gothic" w:hAnsi="Cambria" w:cs="Times New Roman"/>
      <w:b/>
      <w:bCs/>
      <w:kern w:val="32"/>
      <w:sz w:val="32"/>
      <w:szCs w:val="32"/>
      <w:lang w:val="en-GB" w:eastAsia="en-US"/>
    </w:rPr>
  </w:style>
  <w:style w:type="paragraph" w:customStyle="1" w:styleId="TableParagraph">
    <w:name w:val="Table Paragraph"/>
    <w:basedOn w:val="Normal"/>
    <w:uiPriority w:val="1"/>
    <w:qFormat/>
    <w:rsid w:val="009039B2"/>
    <w:pPr>
      <w:widowControl w:val="0"/>
      <w:suppressAutoHyphens w:val="0"/>
    </w:pPr>
    <w:rPr>
      <w:rFonts w:ascii="Calibri" w:eastAsia="Calibri" w:hAnsi="Calibri" w:cs="Arial"/>
      <w:lang w:val="en-US" w:eastAsia="en-US"/>
    </w:rPr>
  </w:style>
  <w:style w:type="paragraph" w:styleId="Revision">
    <w:name w:val="Revision"/>
    <w:hidden/>
    <w:uiPriority w:val="99"/>
    <w:semiHidden/>
    <w:rsid w:val="009039B2"/>
    <w:rPr>
      <w:rFonts w:ascii="Arial" w:hAnsi="Arial" w:cs="Arial Unicode MS"/>
      <w:sz w:val="22"/>
      <w:szCs w:val="22"/>
      <w:lang w:eastAsia="ar-SA"/>
    </w:rPr>
  </w:style>
  <w:style w:type="paragraph" w:customStyle="1" w:styleId="Char1Char">
    <w:name w:val="Char1 Char"/>
    <w:basedOn w:val="Normal"/>
    <w:rsid w:val="0094008E"/>
    <w:pPr>
      <w:suppressAutoHyphens w:val="0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TMLTypewriter">
    <w:name w:val="HTML Typewriter"/>
    <w:rsid w:val="002626F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page number" w:uiPriority="99"/>
    <w:lsdException w:name="endnote reference" w:uiPriority="99"/>
    <w:lsdException w:name="endnote text" w:uiPriority="99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rFonts w:ascii="Arial" w:hAnsi="Arial" w:cs="Arial Unicode MS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outlineLvl w:val="0"/>
    </w:pPr>
    <w:rPr>
      <w:rFonts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1"/>
      </w:numPr>
      <w:autoSpaceDE w:val="0"/>
      <w:spacing w:before="240" w:after="60"/>
      <w:outlineLvl w:val="5"/>
    </w:pPr>
    <w:rPr>
      <w:rFonts w:ascii="Times New Roman" w:hAnsi="Times New Roman" w:cs="Times New Roman"/>
      <w:b/>
      <w:bCs/>
      <w:sz w:val="20"/>
      <w:lang w:val="en-CA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1"/>
      </w:numPr>
      <w:autoSpaceDE w:val="0"/>
      <w:spacing w:before="240" w:after="60"/>
      <w:outlineLvl w:val="6"/>
    </w:pPr>
    <w:rPr>
      <w:rFonts w:ascii="Times New Roman" w:hAnsi="Times New Roman" w:cs="Times New Roman"/>
      <w:sz w:val="20"/>
      <w:lang w:val="en-CA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1"/>
      </w:numPr>
      <w:autoSpaceDE w:val="0"/>
      <w:spacing w:before="240" w:after="60"/>
      <w:outlineLvl w:val="7"/>
    </w:pPr>
    <w:rPr>
      <w:rFonts w:ascii="Times New Roman" w:hAnsi="Times New Roman" w:cs="Times New Roman"/>
      <w:i/>
      <w:iCs/>
      <w:sz w:val="20"/>
      <w:lang w:val="en-CA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1"/>
      </w:numPr>
      <w:autoSpaceDE w:val="0"/>
      <w:spacing w:before="240" w:after="60"/>
      <w:outlineLvl w:val="8"/>
    </w:pPr>
    <w:rPr>
      <w:rFonts w:cs="Times New Roman"/>
      <w:sz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3">
    <w:name w:val="Char3"/>
    <w:basedOn w:val="Normal"/>
    <w:rsid w:val="00E80A18"/>
    <w:pPr>
      <w:suppressAutoHyphens w:val="0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Char1">
    <w:name w:val="Char1"/>
    <w:basedOn w:val="Normal"/>
    <w:rsid w:val="003414A7"/>
    <w:pPr>
      <w:suppressAutoHyphens w:val="0"/>
    </w:pPr>
    <w:rPr>
      <w:rFonts w:ascii="Times New Roman" w:hAnsi="Times New Roman" w:cs="Times New Roman"/>
      <w:sz w:val="24"/>
      <w:szCs w:val="24"/>
      <w:lang w:val="pl-PL" w:eastAsia="pl-PL"/>
    </w:rPr>
  </w:style>
  <w:style w:type="character" w:customStyle="1" w:styleId="WW8Num1z0">
    <w:name w:val="WW8Num1z0"/>
    <w:rPr>
      <w:b w:val="0"/>
      <w:i w:val="0"/>
      <w:sz w:val="22"/>
      <w:szCs w:val="22"/>
    </w:rPr>
  </w:style>
  <w:style w:type="character" w:customStyle="1" w:styleId="WW8Num1z2">
    <w:name w:val="WW8Num1z2"/>
    <w:rPr>
      <w:rFonts w:ascii="OpenSymbol" w:hAnsi="OpenSymbol"/>
    </w:rPr>
  </w:style>
  <w:style w:type="character" w:customStyle="1" w:styleId="WW8Num2z0">
    <w:name w:val="WW8Num2z0"/>
    <w:rPr>
      <w:rFonts w:ascii="Times New Roman" w:hAnsi="Times New Roman" w:cs="Times New Roman"/>
      <w:b w:val="0"/>
      <w:sz w:val="22"/>
    </w:rPr>
  </w:style>
  <w:style w:type="character" w:customStyle="1" w:styleId="WW8Num3z0">
    <w:name w:val="WW8Num3z0"/>
    <w:rPr>
      <w:b/>
      <w:i w:val="0"/>
    </w:rPr>
  </w:style>
  <w:style w:type="character" w:customStyle="1" w:styleId="WW8Num4z0">
    <w:name w:val="WW8Num4z0"/>
    <w:rPr>
      <w:rFonts w:ascii="OpenSymbol" w:hAnsi="Open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Arial" w:hAnsi="Arial" w:cs="Arial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2">
    <w:name w:val="WW8Num15z2"/>
    <w:rPr>
      <w:rFonts w:ascii="OpenSymbol" w:hAnsi="Open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OpenSymbol" w:hAnsi="Open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1z0">
    <w:name w:val="WW8Num11z0"/>
    <w:rPr>
      <w:rFonts w:cs="Times New Roman"/>
    </w:rPr>
  </w:style>
  <w:style w:type="character" w:customStyle="1" w:styleId="WW8Num12z0">
    <w:name w:val="WW8Num12z0"/>
    <w:rPr>
      <w:b w:val="0"/>
      <w:i w:val="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6z1">
    <w:name w:val="WW8Num16z1"/>
    <w:rPr>
      <w:rFonts w:ascii="Arial" w:eastAsia="Times New Roman" w:hAnsi="Arial" w:cs="Arial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20z0">
    <w:name w:val="WW8Num20z0"/>
    <w:rPr>
      <w:rFonts w:ascii="Symbol" w:hAnsi="Symbol"/>
      <w:color w:val="auto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b w:val="0"/>
      <w:i w:val="0"/>
      <w:sz w:val="22"/>
      <w:szCs w:val="22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DefaultParagraphFont1">
    <w:name w:val="Default Paragraph Font1"/>
  </w:style>
  <w:style w:type="character" w:customStyle="1" w:styleId="a">
    <w:name w:val="脚注番号"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1"/>
    <w:uiPriority w:val="99"/>
  </w:style>
  <w:style w:type="character" w:customStyle="1" w:styleId="style281">
    <w:name w:val="style281"/>
    <w:rPr>
      <w:sz w:val="17"/>
      <w:szCs w:val="17"/>
    </w:rPr>
  </w:style>
  <w:style w:type="character" w:customStyle="1" w:styleId="style17style18style19style20">
    <w:name w:val="style17 style18 style19 style20"/>
    <w:basedOn w:val="DefaultParagraphFont1"/>
  </w:style>
  <w:style w:type="character" w:customStyle="1" w:styleId="style201">
    <w:name w:val="style201"/>
    <w:rPr>
      <w:color w:val="000000"/>
    </w:rPr>
  </w:style>
  <w:style w:type="character" w:styleId="FootnoteReference">
    <w:name w:val="footnote reference"/>
    <w:rPr>
      <w:vertAlign w:val="superscript"/>
    </w:rPr>
  </w:style>
  <w:style w:type="character" w:customStyle="1" w:styleId="a0">
    <w:name w:val="文末脚注番号"/>
    <w:rPr>
      <w:vertAlign w:val="superscript"/>
    </w:rPr>
  </w:style>
  <w:style w:type="character" w:customStyle="1" w:styleId="WW-">
    <w:name w:val="WW-文末脚注番号"/>
  </w:style>
  <w:style w:type="character" w:customStyle="1" w:styleId="1">
    <w:name w:val="箇条書き1"/>
    <w:rPr>
      <w:rFonts w:ascii="OpenSymbol" w:eastAsia="OpenSymbol" w:hAnsi="OpenSymbol" w:cs="OpenSymbol"/>
    </w:rPr>
  </w:style>
  <w:style w:type="character" w:customStyle="1" w:styleId="a1">
    <w:name w:val="番号付け記号"/>
  </w:style>
  <w:style w:type="character" w:styleId="EndnoteReference">
    <w:name w:val="endnote reference"/>
    <w:uiPriority w:val="99"/>
    <w:rPr>
      <w:vertAlign w:val="superscript"/>
    </w:rPr>
  </w:style>
  <w:style w:type="paragraph" w:customStyle="1" w:styleId="a3">
    <w:name w:val="見出し"/>
    <w:basedOn w:val="Normal"/>
    <w:next w:val="BodyText"/>
    <w:pPr>
      <w:keepNext/>
      <w:spacing w:before="240" w:after="120"/>
    </w:pPr>
    <w:rPr>
      <w:rFonts w:eastAsia="HG明朝L" w:cs="Tahoma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link w:val="BodyText"/>
    <w:rsid w:val="00EC3D86"/>
    <w:rPr>
      <w:rFonts w:ascii="Arial" w:eastAsia="MS Mincho" w:hAnsi="Arial" w:cs="Arial Unicode MS"/>
      <w:sz w:val="22"/>
      <w:szCs w:val="22"/>
      <w:lang w:val="en-GB" w:eastAsia="ar-SA" w:bidi="ar-SA"/>
    </w:rPr>
  </w:style>
  <w:style w:type="paragraph" w:styleId="List">
    <w:name w:val="List"/>
    <w:basedOn w:val="BodyText"/>
    <w:rPr>
      <w:rFonts w:cs="Tahoma"/>
    </w:rPr>
  </w:style>
  <w:style w:type="paragraph" w:customStyle="1" w:styleId="10">
    <w:name w:val="図表番号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4">
    <w:name w:val="索引"/>
    <w:basedOn w:val="Normal"/>
    <w:pPr>
      <w:suppressLineNumbers/>
    </w:pPr>
    <w:rPr>
      <w:rFonts w:cs="Tahoma"/>
    </w:rPr>
  </w:style>
  <w:style w:type="paragraph" w:customStyle="1" w:styleId="PlainText1">
    <w:name w:val="Plain Text1"/>
    <w:basedOn w:val="Normal"/>
    <w:rPr>
      <w:rFonts w:ascii="Courier New" w:hAnsi="Courier New"/>
      <w:sz w:val="20"/>
      <w:lang w:val="cs-CZ" w:eastAsia="my-MM" w:bidi="my-MM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1418"/>
      </w:tabs>
      <w:ind w:left="1418" w:hanging="698"/>
      <w:jc w:val="both"/>
    </w:pPr>
    <w:rPr>
      <w:rFonts w:cs="Times New Roman"/>
    </w:rPr>
  </w:style>
  <w:style w:type="paragraph" w:customStyle="1" w:styleId="TableContents">
    <w:name w:val="Table Contents"/>
    <w:basedOn w:val="BodyText"/>
    <w:pPr>
      <w:widowControl w:val="0"/>
      <w:suppressLineNumbers/>
    </w:pPr>
    <w:rPr>
      <w:rFonts w:ascii="Times New Roman" w:eastAsia="Arial" w:hAnsi="Times New Roman"/>
      <w:sz w:val="24"/>
      <w:szCs w:val="24"/>
      <w:lang w:val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/>
    </w:rPr>
  </w:style>
  <w:style w:type="character" w:customStyle="1" w:styleId="HTMLPreformattedChar">
    <w:name w:val="HTML Preformatted Char"/>
    <w:link w:val="HTMLPreformatted"/>
    <w:uiPriority w:val="99"/>
    <w:locked/>
    <w:rsid w:val="00EC3D86"/>
    <w:rPr>
      <w:rFonts w:ascii="Courier New" w:eastAsia="MS Mincho" w:hAnsi="Courier New" w:cs="Courier New"/>
      <w:szCs w:val="22"/>
      <w:lang w:val="en-US" w:eastAsia="ar-SA" w:bidi="ar-SA"/>
    </w:rPr>
  </w:style>
  <w:style w:type="paragraph" w:customStyle="1" w:styleId="H4">
    <w:name w:val="H4"/>
    <w:basedOn w:val="Normal"/>
    <w:next w:val="Normal"/>
    <w:pPr>
      <w:keepNext/>
      <w:widowControl w:val="0"/>
      <w:spacing w:before="100" w:after="100"/>
    </w:pPr>
    <w:rPr>
      <w:rFonts w:eastAsia="Arial Unicode MS"/>
      <w:b/>
      <w:szCs w:val="16"/>
    </w:rPr>
  </w:style>
  <w:style w:type="paragraph" w:customStyle="1" w:styleId="font7">
    <w:name w:val="font7"/>
    <w:basedOn w:val="Normal"/>
    <w:pPr>
      <w:spacing w:before="280" w:after="280"/>
    </w:pPr>
    <w:rPr>
      <w:rFonts w:ascii="MS PGothic" w:eastAsia="MS PGothic" w:hAnsi="MS PGothic"/>
      <w:b/>
      <w:bCs/>
      <w:lang w:val="en-US"/>
    </w:rPr>
  </w:style>
  <w:style w:type="paragraph" w:customStyle="1" w:styleId="Normalthorndale">
    <w:name w:val="Normal + thorndale"/>
    <w:basedOn w:val="Normal"/>
    <w:pPr>
      <w:numPr>
        <w:numId w:val="12"/>
      </w:numPr>
      <w:autoSpaceDE w:val="0"/>
    </w:pPr>
    <w:rPr>
      <w:rFonts w:ascii="Times New Roman" w:hAnsi="Times New Roman"/>
      <w:sz w:val="24"/>
      <w:szCs w:val="24"/>
      <w:lang w:val="en-US"/>
    </w:rPr>
  </w:style>
  <w:style w:type="paragraph" w:customStyle="1" w:styleId="BodyText21">
    <w:name w:val="Body Text 21"/>
    <w:basedOn w:val="Normal"/>
    <w:pPr>
      <w:widowControl w:val="0"/>
      <w:snapToGrid w:val="0"/>
      <w:ind w:right="-6"/>
      <w:jc w:val="both"/>
    </w:pPr>
  </w:style>
  <w:style w:type="paragraph" w:customStyle="1" w:styleId="numberpara">
    <w:name w:val="numberpara"/>
    <w:basedOn w:val="Normal"/>
    <w:pPr>
      <w:numPr>
        <w:numId w:val="10"/>
      </w:numPr>
      <w:spacing w:after="240"/>
      <w:jc w:val="both"/>
    </w:pPr>
    <w:rPr>
      <w:lang w:val="en-US"/>
    </w:rPr>
  </w:style>
  <w:style w:type="paragraph" w:customStyle="1" w:styleId="BlockText1">
    <w:name w:val="Block Text1"/>
    <w:basedOn w:val="Normal"/>
    <w:pPr>
      <w:tabs>
        <w:tab w:val="left" w:pos="1418"/>
        <w:tab w:val="right" w:leader="dot" w:pos="9350"/>
      </w:tabs>
      <w:ind w:left="1418" w:right="54" w:hanging="709"/>
    </w:pPr>
    <w:rPr>
      <w:rFonts w:cs="Arial"/>
      <w:sz w:val="20"/>
    </w:rPr>
  </w:style>
  <w:style w:type="paragraph" w:customStyle="1" w:styleId="BodyText31">
    <w:name w:val="Body Text 31"/>
    <w:basedOn w:val="Normal"/>
    <w:pPr>
      <w:jc w:val="both"/>
    </w:pPr>
    <w:rPr>
      <w:bCs/>
    </w:rPr>
  </w:style>
  <w:style w:type="paragraph" w:customStyle="1" w:styleId="2Para">
    <w:name w:val="2Para"/>
    <w:basedOn w:val="Normal"/>
    <w:pPr>
      <w:numPr>
        <w:numId w:val="2"/>
      </w:numPr>
      <w:tabs>
        <w:tab w:val="left" w:pos="1440"/>
      </w:tabs>
      <w:spacing w:before="260" w:after="260"/>
      <w:jc w:val="both"/>
    </w:pPr>
    <w:rPr>
      <w:rFonts w:ascii="Times New Roman" w:hAnsi="Times New Roman"/>
      <w:sz w:val="20"/>
      <w:lang w:val="en-CA"/>
    </w:rPr>
  </w:style>
  <w:style w:type="paragraph" w:customStyle="1" w:styleId="3Para">
    <w:name w:val="3Para"/>
    <w:basedOn w:val="Normal"/>
    <w:pPr>
      <w:tabs>
        <w:tab w:val="num" w:pos="720"/>
        <w:tab w:val="left" w:pos="1440"/>
      </w:tabs>
      <w:autoSpaceDE w:val="0"/>
      <w:spacing w:before="260" w:after="260"/>
      <w:ind w:left="720" w:hanging="720"/>
      <w:jc w:val="both"/>
    </w:pPr>
    <w:rPr>
      <w:rFonts w:ascii="Times New Roman" w:hAnsi="Times New Roman"/>
      <w:sz w:val="20"/>
      <w:lang w:val="en-CA"/>
    </w:rPr>
  </w:style>
  <w:style w:type="paragraph" w:customStyle="1" w:styleId="4Para">
    <w:name w:val="4Para"/>
    <w:basedOn w:val="Normal"/>
    <w:pPr>
      <w:tabs>
        <w:tab w:val="num" w:pos="720"/>
        <w:tab w:val="left" w:pos="1440"/>
      </w:tabs>
      <w:spacing w:before="260" w:after="260"/>
      <w:ind w:left="720" w:hanging="720"/>
      <w:jc w:val="both"/>
    </w:pPr>
    <w:rPr>
      <w:rFonts w:ascii="Times New Roman" w:hAnsi="Times New Roman"/>
      <w:sz w:val="20"/>
      <w:lang w:val="en-CA"/>
    </w:rPr>
  </w:style>
  <w:style w:type="paragraph" w:customStyle="1" w:styleId="5Para">
    <w:name w:val="5Para"/>
    <w:basedOn w:val="Normal"/>
    <w:pPr>
      <w:tabs>
        <w:tab w:val="num" w:pos="720"/>
        <w:tab w:val="left" w:pos="1440"/>
      </w:tabs>
      <w:spacing w:before="260" w:after="260"/>
      <w:ind w:left="720" w:hanging="720"/>
      <w:jc w:val="both"/>
    </w:pPr>
    <w:rPr>
      <w:rFonts w:ascii="Times New Roman" w:hAnsi="Times New Roman"/>
      <w:sz w:val="20"/>
      <w:lang w:val="en-CA"/>
    </w:rPr>
  </w:style>
  <w:style w:type="paragraph" w:customStyle="1" w:styleId="6Para">
    <w:name w:val="6Para"/>
    <w:basedOn w:val="Normal"/>
    <w:pPr>
      <w:tabs>
        <w:tab w:val="num" w:pos="720"/>
        <w:tab w:val="left" w:pos="1440"/>
      </w:tabs>
      <w:spacing w:before="260" w:after="260"/>
      <w:ind w:left="720" w:hanging="720"/>
      <w:jc w:val="both"/>
    </w:pPr>
    <w:rPr>
      <w:rFonts w:ascii="Times New Roman" w:hAnsi="Times New Roman"/>
      <w:sz w:val="20"/>
      <w:lang w:val="en-CA"/>
    </w:rPr>
  </w:style>
  <w:style w:type="paragraph" w:customStyle="1" w:styleId="7Para">
    <w:name w:val="7Para"/>
    <w:basedOn w:val="Normal"/>
    <w:pPr>
      <w:tabs>
        <w:tab w:val="num" w:pos="720"/>
        <w:tab w:val="left" w:pos="1440"/>
      </w:tabs>
      <w:spacing w:before="260" w:after="260"/>
      <w:ind w:left="720" w:hanging="720"/>
      <w:jc w:val="both"/>
    </w:pPr>
    <w:rPr>
      <w:rFonts w:ascii="Times New Roman" w:hAnsi="Times New Roman"/>
      <w:sz w:val="20"/>
      <w:lang w:val="en-CA"/>
    </w:rPr>
  </w:style>
  <w:style w:type="paragraph" w:customStyle="1" w:styleId="8Para">
    <w:name w:val="8Para"/>
    <w:basedOn w:val="Normal"/>
    <w:pPr>
      <w:tabs>
        <w:tab w:val="num" w:pos="720"/>
        <w:tab w:val="left" w:pos="1440"/>
      </w:tabs>
      <w:spacing w:before="260" w:after="260"/>
      <w:ind w:left="720" w:hanging="720"/>
      <w:jc w:val="both"/>
    </w:pPr>
    <w:rPr>
      <w:rFonts w:ascii="Times New Roman" w:hAnsi="Times New Roman"/>
      <w:sz w:val="20"/>
      <w:lang w:val="en-CA"/>
    </w:rPr>
  </w:style>
  <w:style w:type="paragraph" w:customStyle="1" w:styleId="List-">
    <w:name w:val="List_-"/>
    <w:basedOn w:val="Normal"/>
    <w:pPr>
      <w:numPr>
        <w:numId w:val="11"/>
      </w:numPr>
      <w:autoSpaceDE w:val="0"/>
      <w:spacing w:before="260" w:after="260"/>
      <w:jc w:val="both"/>
    </w:pPr>
    <w:rPr>
      <w:rFonts w:ascii="Times New Roman" w:hAnsi="Times New Roman"/>
      <w:sz w:val="20"/>
      <w:lang w:val="en-CA"/>
    </w:rPr>
  </w:style>
  <w:style w:type="paragraph" w:customStyle="1" w:styleId="List123">
    <w:name w:val="List_1_2_3"/>
    <w:basedOn w:val="Normal"/>
    <w:pPr>
      <w:tabs>
        <w:tab w:val="num" w:pos="1440"/>
      </w:tabs>
      <w:autoSpaceDE w:val="0"/>
      <w:spacing w:before="260" w:after="260"/>
      <w:ind w:left="1800" w:hanging="360"/>
      <w:jc w:val="both"/>
    </w:pPr>
    <w:rPr>
      <w:rFonts w:ascii="Times New Roman" w:hAnsi="Times New Roman"/>
      <w:sz w:val="20"/>
      <w:lang w:val="en-CA"/>
    </w:rPr>
  </w:style>
  <w:style w:type="paragraph" w:customStyle="1" w:styleId="Listabc">
    <w:name w:val="List_a_b_c"/>
    <w:basedOn w:val="Normal"/>
    <w:pPr>
      <w:tabs>
        <w:tab w:val="num" w:pos="1440"/>
      </w:tabs>
      <w:autoSpaceDE w:val="0"/>
      <w:spacing w:before="260" w:after="260"/>
      <w:ind w:left="1800" w:hanging="360"/>
      <w:jc w:val="both"/>
    </w:pPr>
    <w:rPr>
      <w:rFonts w:ascii="Times New Roman" w:hAnsi="Times New Roman"/>
      <w:sz w:val="20"/>
      <w:lang w:val="en-CA"/>
    </w:rPr>
  </w:style>
  <w:style w:type="paragraph" w:styleId="TOC1">
    <w:name w:val="toc 1"/>
    <w:aliases w:val="TOC"/>
    <w:basedOn w:val="Normal"/>
    <w:next w:val="Normal"/>
  </w:style>
  <w:style w:type="paragraph" w:customStyle="1" w:styleId="1Heading">
    <w:name w:val="1Heading"/>
    <w:basedOn w:val="TOC1"/>
    <w:next w:val="2Para"/>
    <w:pPr>
      <w:keepNext/>
      <w:tabs>
        <w:tab w:val="num" w:pos="720"/>
      </w:tabs>
      <w:spacing w:before="520" w:after="260"/>
      <w:ind w:right="2880"/>
    </w:pPr>
    <w:rPr>
      <w:rFonts w:ascii="Times New Roman" w:hAnsi="Times New Roman"/>
      <w:b/>
      <w:caps/>
      <w:sz w:val="20"/>
      <w:lang w:val="en-CA"/>
    </w:rPr>
  </w:style>
  <w:style w:type="paragraph" w:customStyle="1" w:styleId="nonumberpara">
    <w:name w:val="nonumberpara"/>
    <w:basedOn w:val="Normal"/>
    <w:pPr>
      <w:spacing w:after="240"/>
    </w:pPr>
  </w:style>
  <w:style w:type="paragraph" w:customStyle="1" w:styleId="Default">
    <w:name w:val="Default"/>
    <w:link w:val="DefaultChar"/>
    <w:pPr>
      <w:suppressAutoHyphens/>
      <w:autoSpaceDE w:val="0"/>
    </w:pPr>
    <w:rPr>
      <w:rFonts w:eastAsia="Arial"/>
      <w:color w:val="000000"/>
      <w:sz w:val="24"/>
      <w:szCs w:val="24"/>
      <w:lang w:eastAsia="ar-SA"/>
    </w:rPr>
  </w:style>
  <w:style w:type="character" w:customStyle="1" w:styleId="DefaultChar">
    <w:name w:val="Default Char"/>
    <w:link w:val="Default"/>
    <w:rsid w:val="00940C89"/>
    <w:rPr>
      <w:rFonts w:eastAsia="Arial"/>
      <w:color w:val="000000"/>
      <w:sz w:val="24"/>
      <w:szCs w:val="24"/>
      <w:lang w:val="en-GB" w:eastAsia="ar-SA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EC51F0"/>
    <w:rPr>
      <w:rFonts w:ascii="Arial" w:hAnsi="Arial" w:cs="Arial Unicode MS"/>
      <w:sz w:val="22"/>
      <w:szCs w:val="22"/>
      <w:lang w:val="en-GB" w:eastAsia="ar-S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paragraph" w:styleId="FootnoteText">
    <w:name w:val="footnote text"/>
    <w:basedOn w:val="Normal"/>
    <w:link w:val="FootnoteTextChar1"/>
    <w:rPr>
      <w:rFonts w:ascii="Times New Roman" w:hAnsi="Times New Roman" w:cs="Times New Roman"/>
      <w:sz w:val="20"/>
    </w:rPr>
  </w:style>
  <w:style w:type="paragraph" w:customStyle="1" w:styleId="OmniPage257">
    <w:name w:val="OmniPage #257"/>
    <w:pPr>
      <w:tabs>
        <w:tab w:val="left" w:pos="4263"/>
        <w:tab w:val="right" w:pos="7223"/>
      </w:tabs>
      <w:suppressAutoHyphens/>
      <w:jc w:val="center"/>
    </w:pPr>
    <w:rPr>
      <w:rFonts w:ascii="Arial" w:eastAsia="Arial" w:hAnsi="Arial"/>
      <w:sz w:val="22"/>
      <w:szCs w:val="22"/>
      <w:lang w:val="en-US" w:eastAsia="ar-SA"/>
    </w:rPr>
  </w:style>
  <w:style w:type="paragraph" w:customStyle="1" w:styleId="a2">
    <w:name w:val="a2"/>
    <w:basedOn w:val="Heading2"/>
    <w:next w:val="Normal"/>
    <w:pPr>
      <w:numPr>
        <w:numId w:val="3"/>
      </w:numPr>
      <w:tabs>
        <w:tab w:val="left" w:pos="500"/>
        <w:tab w:val="left" w:pos="720"/>
      </w:tabs>
      <w:spacing w:before="270" w:after="240" w:line="270" w:lineRule="exact"/>
    </w:pPr>
    <w:rPr>
      <w:i w:val="0"/>
      <w:iCs w:val="0"/>
      <w:sz w:val="24"/>
      <w:szCs w:val="24"/>
      <w:lang w:val="en-GB"/>
    </w:rPr>
  </w:style>
  <w:style w:type="paragraph" w:customStyle="1" w:styleId="a30">
    <w:name w:val="a3"/>
    <w:basedOn w:val="Heading3"/>
    <w:next w:val="Normal"/>
    <w:pPr>
      <w:tabs>
        <w:tab w:val="num" w:pos="0"/>
        <w:tab w:val="left" w:pos="640"/>
        <w:tab w:val="left" w:pos="880"/>
      </w:tabs>
      <w:spacing w:before="60" w:after="240" w:line="250" w:lineRule="exact"/>
    </w:pPr>
    <w:rPr>
      <w:sz w:val="22"/>
      <w:szCs w:val="22"/>
    </w:rPr>
  </w:style>
  <w:style w:type="paragraph" w:customStyle="1" w:styleId="a40">
    <w:name w:val="a4"/>
    <w:basedOn w:val="Heading4"/>
    <w:next w:val="Normal"/>
    <w:pPr>
      <w:tabs>
        <w:tab w:val="num" w:pos="0"/>
        <w:tab w:val="left" w:pos="880"/>
        <w:tab w:val="left" w:pos="1060"/>
      </w:tabs>
      <w:spacing w:before="60" w:after="240" w:line="230" w:lineRule="exact"/>
    </w:pPr>
    <w:rPr>
      <w:rFonts w:ascii="Arial" w:hAnsi="Arial"/>
      <w:sz w:val="20"/>
      <w:szCs w:val="20"/>
    </w:rPr>
  </w:style>
  <w:style w:type="paragraph" w:customStyle="1" w:styleId="a5">
    <w:name w:val="a5"/>
    <w:basedOn w:val="Heading5"/>
    <w:next w:val="Normal"/>
    <w:pPr>
      <w:keepNext/>
      <w:tabs>
        <w:tab w:val="num" w:pos="0"/>
        <w:tab w:val="left" w:pos="1140"/>
        <w:tab w:val="left" w:pos="1360"/>
      </w:tabs>
      <w:spacing w:before="60" w:after="240" w:line="230" w:lineRule="exact"/>
    </w:pPr>
    <w:rPr>
      <w:i w:val="0"/>
      <w:iCs w:val="0"/>
      <w:sz w:val="20"/>
      <w:szCs w:val="20"/>
    </w:rPr>
  </w:style>
  <w:style w:type="paragraph" w:customStyle="1" w:styleId="a6">
    <w:name w:val="a6"/>
    <w:basedOn w:val="Heading6"/>
    <w:next w:val="Normal"/>
    <w:pPr>
      <w:keepNext/>
      <w:widowControl/>
      <w:numPr>
        <w:ilvl w:val="0"/>
        <w:numId w:val="0"/>
      </w:numPr>
      <w:tabs>
        <w:tab w:val="num" w:pos="0"/>
        <w:tab w:val="left" w:pos="1140"/>
        <w:tab w:val="left" w:pos="1360"/>
        <w:tab w:val="left" w:pos="1440"/>
      </w:tabs>
      <w:autoSpaceDE/>
      <w:spacing w:before="60" w:after="240" w:line="230" w:lineRule="exact"/>
    </w:pPr>
    <w:rPr>
      <w:rFonts w:ascii="Arial" w:hAnsi="Arial"/>
      <w:szCs w:val="20"/>
      <w:lang w:val="en-GB"/>
    </w:rPr>
  </w:style>
  <w:style w:type="paragraph" w:customStyle="1" w:styleId="ANNEX">
    <w:name w:val="ANNEX"/>
    <w:basedOn w:val="Normal"/>
    <w:next w:val="Normal"/>
    <w:pPr>
      <w:keepNext/>
      <w:pageBreakBefore/>
      <w:tabs>
        <w:tab w:val="num" w:pos="0"/>
      </w:tabs>
      <w:spacing w:after="760" w:line="310" w:lineRule="exact"/>
      <w:jc w:val="center"/>
    </w:pPr>
    <w:rPr>
      <w:rFonts w:cs="Times New Roman"/>
      <w:b/>
      <w:bCs/>
      <w:sz w:val="28"/>
      <w:szCs w:val="28"/>
    </w:rPr>
  </w:style>
  <w:style w:type="paragraph" w:customStyle="1" w:styleId="Standard-m">
    <w:name w:val="Standard-m"/>
    <w:basedOn w:val="Normal"/>
    <w:pPr>
      <w:spacing w:before="60" w:after="60" w:line="300" w:lineRule="auto"/>
      <w:jc w:val="both"/>
    </w:pPr>
    <w:rPr>
      <w:rFonts w:cs="Times New Roman"/>
      <w:lang w:val="de-DE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imes New Roman"/>
      <w:sz w:val="16"/>
      <w:szCs w:val="16"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eastAsia="Arial Unicode MS" w:cs="Arial"/>
      <w:color w:val="000000"/>
      <w:sz w:val="24"/>
      <w:szCs w:val="24"/>
    </w:rPr>
  </w:style>
  <w:style w:type="paragraph" w:customStyle="1" w:styleId="CarCarCar">
    <w:name w:val="Car Car Car"/>
    <w:basedOn w:val="Normal"/>
    <w:pPr>
      <w:tabs>
        <w:tab w:val="left" w:pos="540"/>
        <w:tab w:val="left" w:pos="1260"/>
        <w:tab w:val="left" w:pos="1800"/>
      </w:tabs>
      <w:spacing w:before="240" w:after="160" w:line="240" w:lineRule="exact"/>
    </w:pPr>
    <w:rPr>
      <w:rFonts w:ascii="Verdana" w:hAnsi="Verdana" w:cs="Times New Roman"/>
      <w:szCs w:val="20"/>
      <w:lang w:val="en-US"/>
    </w:rPr>
  </w:style>
  <w:style w:type="paragraph" w:customStyle="1" w:styleId="Char">
    <w:name w:val="Char"/>
    <w:basedOn w:val="Normal"/>
    <w:rPr>
      <w:rFonts w:ascii="Times New Roman" w:hAnsi="Times New Roman" w:cs="Times New Roman"/>
      <w:sz w:val="24"/>
      <w:szCs w:val="24"/>
      <w:lang w:val="pl-PL"/>
    </w:rPr>
  </w:style>
  <w:style w:type="paragraph" w:customStyle="1" w:styleId="Char1CharCharCarCar">
    <w:name w:val="Char1 Char Char Car Car"/>
    <w:basedOn w:val="Normal"/>
    <w:rPr>
      <w:rFonts w:ascii="Times New Roman" w:hAnsi="Times New Roman" w:cs="Times New Roman"/>
      <w:sz w:val="24"/>
      <w:szCs w:val="24"/>
      <w:lang w:val="pl-PL"/>
    </w:rPr>
  </w:style>
  <w:style w:type="paragraph" w:customStyle="1" w:styleId="a7">
    <w:name w:val="表の内容"/>
    <w:basedOn w:val="Normal"/>
    <w:pPr>
      <w:suppressLineNumbers/>
    </w:pPr>
  </w:style>
  <w:style w:type="paragraph" w:customStyle="1" w:styleId="a8">
    <w:name w:val="表の見出し"/>
    <w:basedOn w:val="a7"/>
    <w:pPr>
      <w:jc w:val="center"/>
    </w:pPr>
    <w:rPr>
      <w:b/>
      <w:bCs/>
    </w:rPr>
  </w:style>
  <w:style w:type="paragraph" w:styleId="BlockText">
    <w:name w:val="Block Text"/>
    <w:basedOn w:val="Normal"/>
    <w:rsid w:val="00555933"/>
    <w:pPr>
      <w:suppressAutoHyphens w:val="0"/>
      <w:ind w:left="851" w:right="851"/>
      <w:jc w:val="both"/>
    </w:pPr>
    <w:rPr>
      <w:lang w:eastAsia="cs-CZ" w:bidi="my-MM"/>
    </w:rPr>
  </w:style>
  <w:style w:type="paragraph" w:customStyle="1" w:styleId="Standard">
    <w:name w:val="Standard"/>
    <w:rsid w:val="00555933"/>
    <w:pPr>
      <w:spacing w:after="120"/>
      <w:jc w:val="both"/>
    </w:pPr>
    <w:rPr>
      <w:rFonts w:ascii="Arial" w:hAnsi="Arial"/>
      <w:sz w:val="22"/>
      <w:szCs w:val="22"/>
    </w:rPr>
  </w:style>
  <w:style w:type="paragraph" w:customStyle="1" w:styleId="bulletpara">
    <w:name w:val="bulletpara"/>
    <w:basedOn w:val="Normal"/>
    <w:rsid w:val="000915E5"/>
    <w:pPr>
      <w:widowControl w:val="0"/>
      <w:tabs>
        <w:tab w:val="left" w:pos="-720"/>
        <w:tab w:val="left" w:pos="0"/>
        <w:tab w:val="left" w:pos="1144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</w:pPr>
    <w:rPr>
      <w:sz w:val="21"/>
      <w:szCs w:val="21"/>
      <w:lang w:eastAsia="my-MM" w:bidi="my-MM"/>
    </w:rPr>
  </w:style>
  <w:style w:type="paragraph" w:customStyle="1" w:styleId="Times14">
    <w:name w:val="Times 14"/>
    <w:basedOn w:val="Normal"/>
    <w:rsid w:val="000915E5"/>
    <w:pPr>
      <w:spacing w:before="240"/>
    </w:pPr>
    <w:rPr>
      <w:rFonts w:ascii="Times" w:hAnsi="Times"/>
      <w:sz w:val="28"/>
      <w:szCs w:val="28"/>
      <w:lang w:val="fr-FR" w:eastAsia="my-MM" w:bidi="my-MM"/>
    </w:rPr>
  </w:style>
  <w:style w:type="paragraph" w:customStyle="1" w:styleId="HTMLBody">
    <w:name w:val="HTML Body"/>
    <w:rsid w:val="000915E5"/>
    <w:pPr>
      <w:suppressAutoHyphens/>
    </w:pPr>
    <w:rPr>
      <w:rFonts w:ascii="Courier" w:eastAsia="Arial" w:hAnsi="Courier"/>
      <w:lang w:val="fr-FR" w:eastAsia="ar-SA"/>
    </w:rPr>
  </w:style>
  <w:style w:type="paragraph" w:customStyle="1" w:styleId="Initial">
    <w:name w:val="Initial"/>
    <w:basedOn w:val="Normal"/>
    <w:rsid w:val="000915E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leader="dot" w:pos="9360"/>
      </w:tabs>
      <w:spacing w:line="200" w:lineRule="atLeast"/>
    </w:pPr>
    <w:rPr>
      <w:rFonts w:ascii="Courier" w:hAnsi="Courier"/>
      <w:color w:val="000000"/>
      <w:lang w:val="en-US" w:eastAsia="my-MM" w:bidi="my-MM"/>
    </w:rPr>
  </w:style>
  <w:style w:type="paragraph" w:customStyle="1" w:styleId="Level1">
    <w:name w:val="Level 1"/>
    <w:basedOn w:val="Normal"/>
    <w:rsid w:val="000915E5"/>
    <w:pPr>
      <w:widowControl w:val="0"/>
      <w:numPr>
        <w:numId w:val="1"/>
      </w:numPr>
      <w:ind w:left="676" w:hanging="676"/>
      <w:outlineLvl w:val="0"/>
    </w:pPr>
    <w:rPr>
      <w:rFonts w:ascii="Times New Roman" w:hAnsi="Times New Roman"/>
      <w:lang w:val="en-US" w:eastAsia="my-MM" w:bidi="my-MM"/>
    </w:rPr>
  </w:style>
  <w:style w:type="paragraph" w:customStyle="1" w:styleId="Style1">
    <w:name w:val="Style1"/>
    <w:basedOn w:val="Normal"/>
    <w:rsid w:val="000915E5"/>
    <w:pPr>
      <w:widowControl w:val="0"/>
      <w:tabs>
        <w:tab w:val="left" w:pos="-1440"/>
      </w:tabs>
      <w:ind w:left="1440" w:hanging="1440"/>
      <w:jc w:val="both"/>
    </w:pPr>
    <w:rPr>
      <w:b/>
      <w:bCs/>
      <w:lang w:val="fr-FR" w:eastAsia="my-MM" w:bidi="my-MM"/>
    </w:rPr>
  </w:style>
  <w:style w:type="paragraph" w:customStyle="1" w:styleId="BodyTextIndent21">
    <w:name w:val="Body Text Indent 21"/>
    <w:basedOn w:val="Normal"/>
    <w:rsid w:val="000915E5"/>
    <w:pPr>
      <w:widowControl w:val="0"/>
      <w:ind w:left="709" w:firstLine="11"/>
    </w:pPr>
    <w:rPr>
      <w:rFonts w:ascii="Times New Roman" w:hAnsi="Times New Roman"/>
      <w:lang w:val="en-US" w:eastAsia="my-MM" w:bidi="my-MM"/>
    </w:rPr>
  </w:style>
  <w:style w:type="paragraph" w:customStyle="1" w:styleId="BodyTextIndent31">
    <w:name w:val="Body Text Indent 31"/>
    <w:basedOn w:val="Normal"/>
    <w:rsid w:val="000915E5"/>
    <w:pPr>
      <w:widowControl w:val="0"/>
      <w:ind w:left="1418" w:hanging="1418"/>
      <w:jc w:val="both"/>
    </w:pPr>
    <w:rPr>
      <w:lang w:val="en-US" w:eastAsia="my-MM" w:bidi="my-MM"/>
    </w:rPr>
  </w:style>
  <w:style w:type="paragraph" w:customStyle="1" w:styleId="BodyTextIn">
    <w:name w:val="Body Text In"/>
    <w:rsid w:val="000915E5"/>
    <w:pPr>
      <w:widowControl w:val="0"/>
      <w:tabs>
        <w:tab w:val="left" w:pos="12"/>
        <w:tab w:val="left" w:pos="732"/>
        <w:tab w:val="left" w:pos="1452"/>
        <w:tab w:val="left" w:pos="2172"/>
        <w:tab w:val="left" w:pos="2892"/>
        <w:tab w:val="left" w:pos="3612"/>
        <w:tab w:val="left" w:pos="4332"/>
        <w:tab w:val="left" w:pos="5052"/>
        <w:tab w:val="left" w:pos="5772"/>
        <w:tab w:val="left" w:pos="6492"/>
        <w:tab w:val="left" w:pos="7212"/>
        <w:tab w:val="left" w:pos="7932"/>
        <w:tab w:val="left" w:pos="8652"/>
      </w:tabs>
      <w:suppressAutoHyphens/>
      <w:ind w:left="708"/>
    </w:pPr>
    <w:rPr>
      <w:rFonts w:ascii="Arial" w:eastAsia="Arial" w:hAnsi="Arial" w:cs="Arial"/>
      <w:sz w:val="22"/>
      <w:szCs w:val="22"/>
      <w:lang w:val="en-US" w:eastAsia="ar-SA"/>
    </w:rPr>
  </w:style>
  <w:style w:type="paragraph" w:customStyle="1" w:styleId="1AutoList3">
    <w:name w:val="1AutoList3"/>
    <w:rsid w:val="000915E5"/>
    <w:pPr>
      <w:widowControl w:val="0"/>
      <w:tabs>
        <w:tab w:val="left" w:pos="720"/>
      </w:tabs>
      <w:suppressAutoHyphens/>
      <w:ind w:left="720" w:hanging="720"/>
      <w:jc w:val="both"/>
    </w:pPr>
    <w:rPr>
      <w:rFonts w:ascii="‚l‚r –¾’©" w:eastAsia="‚l‚r –¾’©" w:hAnsi="‚l‚r –¾’©"/>
      <w:sz w:val="24"/>
      <w:szCs w:val="24"/>
      <w:lang w:val="en-US" w:eastAsia="ar-SA"/>
    </w:rPr>
  </w:style>
  <w:style w:type="paragraph" w:customStyle="1" w:styleId="1AutoList13">
    <w:name w:val="1AutoList13"/>
    <w:rsid w:val="000915E5"/>
    <w:pPr>
      <w:widowControl w:val="0"/>
      <w:tabs>
        <w:tab w:val="left" w:pos="720"/>
      </w:tabs>
      <w:suppressAutoHyphens/>
      <w:ind w:left="720" w:hanging="720"/>
      <w:jc w:val="both"/>
    </w:pPr>
    <w:rPr>
      <w:rFonts w:ascii="‚l‚r –¾’©" w:eastAsia="‚l‚r –¾’©" w:hAnsi="‚l‚r –¾’©"/>
      <w:sz w:val="24"/>
      <w:szCs w:val="24"/>
      <w:lang w:val="en-US" w:eastAsia="ar-SA"/>
    </w:rPr>
  </w:style>
  <w:style w:type="paragraph" w:styleId="Title">
    <w:name w:val="Title"/>
    <w:basedOn w:val="Normal"/>
    <w:next w:val="Subtitle"/>
    <w:qFormat/>
    <w:rsid w:val="000915E5"/>
    <w:pPr>
      <w:tabs>
        <w:tab w:val="left" w:pos="645"/>
        <w:tab w:val="left" w:pos="1321"/>
        <w:tab w:val="left" w:pos="1984"/>
        <w:tab w:val="left" w:pos="2661"/>
        <w:tab w:val="left" w:pos="3337"/>
        <w:tab w:val="left" w:pos="3957"/>
        <w:tab w:val="left" w:pos="6389"/>
        <w:tab w:val="left" w:pos="7239"/>
        <w:tab w:val="left" w:pos="9285"/>
      </w:tabs>
      <w:ind w:firstLine="645"/>
      <w:jc w:val="center"/>
    </w:pPr>
    <w:rPr>
      <w:rFonts w:ascii="‚l‚r –¾’©" w:eastAsia="‚l‚r –¾’©" w:hAnsi="‚l‚r –¾’©"/>
      <w:b/>
      <w:bCs/>
      <w:lang w:val="en-US" w:eastAsia="my-MM" w:bidi="my-MM"/>
    </w:rPr>
  </w:style>
  <w:style w:type="paragraph" w:styleId="Subtitle">
    <w:name w:val="Subtitle"/>
    <w:basedOn w:val="Normal"/>
    <w:next w:val="BodyText"/>
    <w:qFormat/>
    <w:rsid w:val="000915E5"/>
    <w:pPr>
      <w:widowControl w:val="0"/>
      <w:tabs>
        <w:tab w:val="left" w:pos="-1020"/>
        <w:tab w:val="left" w:pos="2076"/>
        <w:tab w:val="left" w:pos="3612"/>
        <w:tab w:val="left" w:pos="5371"/>
      </w:tabs>
      <w:jc w:val="center"/>
    </w:pPr>
    <w:rPr>
      <w:rFonts w:cs="Times New Roman"/>
      <w:b/>
      <w:bCs/>
      <w:lang w:val="en-US"/>
    </w:rPr>
  </w:style>
  <w:style w:type="paragraph" w:customStyle="1" w:styleId="1AutoList5">
    <w:name w:val="1AutoList5"/>
    <w:rsid w:val="000915E5"/>
    <w:pPr>
      <w:widowControl w:val="0"/>
      <w:tabs>
        <w:tab w:val="left" w:pos="720"/>
      </w:tabs>
      <w:suppressAutoHyphens/>
      <w:ind w:left="720" w:hanging="72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2AutoList5">
    <w:name w:val="2AutoList5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3AutoList5">
    <w:name w:val="3AutoList5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4AutoList5">
    <w:name w:val="4AutoList5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5AutoList5">
    <w:name w:val="5AutoList5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6AutoList5">
    <w:name w:val="6AutoList5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7AutoList5">
    <w:name w:val="7AutoList5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8AutoList5">
    <w:name w:val="8AutoList5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1AutoList4">
    <w:name w:val="1AutoList4"/>
    <w:rsid w:val="000915E5"/>
    <w:pPr>
      <w:widowControl w:val="0"/>
      <w:tabs>
        <w:tab w:val="left" w:pos="720"/>
      </w:tabs>
      <w:suppressAutoHyphens/>
      <w:ind w:left="720" w:hanging="72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2AutoList4">
    <w:name w:val="2AutoList4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3AutoList4">
    <w:name w:val="3AutoList4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4AutoList4">
    <w:name w:val="4AutoList4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5AutoList4">
    <w:name w:val="5AutoList4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6AutoList4">
    <w:name w:val="6AutoList4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7AutoList4">
    <w:name w:val="7AutoList4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8AutoList4">
    <w:name w:val="8AutoList4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1AutoList1">
    <w:name w:val="1AutoList1"/>
    <w:rsid w:val="000915E5"/>
    <w:pPr>
      <w:widowControl w:val="0"/>
      <w:tabs>
        <w:tab w:val="left" w:pos="720"/>
      </w:tabs>
      <w:suppressAutoHyphens/>
      <w:ind w:left="720" w:hanging="72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2AutoList1">
    <w:name w:val="2AutoList1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3AutoList1">
    <w:name w:val="3AutoList1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4AutoList1">
    <w:name w:val="4AutoList1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5AutoList1">
    <w:name w:val="5AutoList1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6AutoList1">
    <w:name w:val="6AutoList1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7AutoList1">
    <w:name w:val="7AutoList1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8AutoList1">
    <w:name w:val="8AutoList1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1AutoList2">
    <w:name w:val="1AutoList2"/>
    <w:rsid w:val="000915E5"/>
    <w:pPr>
      <w:widowControl w:val="0"/>
      <w:tabs>
        <w:tab w:val="left" w:pos="720"/>
      </w:tabs>
      <w:suppressAutoHyphens/>
      <w:ind w:left="720" w:hanging="72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2AutoList2">
    <w:name w:val="2AutoList2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3AutoList2">
    <w:name w:val="3AutoList2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4AutoList2">
    <w:name w:val="4AutoList2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5AutoList2">
    <w:name w:val="5AutoList2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6AutoList2">
    <w:name w:val="6AutoList2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7AutoList2">
    <w:name w:val="7AutoList2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8AutoList2">
    <w:name w:val="8AutoList2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2AutoList3">
    <w:name w:val="2AutoList3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3AutoList3">
    <w:name w:val="3AutoList3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4AutoList3">
    <w:name w:val="4AutoList3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5AutoList3">
    <w:name w:val="5AutoList3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6AutoList3">
    <w:name w:val="6AutoList3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7AutoList3">
    <w:name w:val="7AutoList3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8AutoList3">
    <w:name w:val="8AutoList3"/>
    <w:rsid w:val="000915E5"/>
    <w:pPr>
      <w:widowControl w:val="0"/>
      <w:suppressAutoHyphens/>
      <w:ind w:left="-1440"/>
      <w:jc w:val="both"/>
    </w:pPr>
    <w:rPr>
      <w:rFonts w:eastAsia="Arial"/>
      <w:sz w:val="24"/>
      <w:szCs w:val="24"/>
      <w:lang w:val="en-US" w:eastAsia="ar-SA"/>
    </w:rPr>
  </w:style>
  <w:style w:type="paragraph" w:customStyle="1" w:styleId="Legal1">
    <w:name w:val="Legal 1"/>
    <w:basedOn w:val="Normal"/>
    <w:rsid w:val="000915E5"/>
    <w:pPr>
      <w:widowControl w:val="0"/>
      <w:tabs>
        <w:tab w:val="left" w:pos="510"/>
      </w:tabs>
      <w:ind w:left="510" w:hanging="510"/>
    </w:pPr>
    <w:rPr>
      <w:rFonts w:ascii="Times New Roman" w:hAnsi="Times New Roman"/>
      <w:lang w:val="en-US" w:eastAsia="my-MM" w:bidi="my-MM"/>
    </w:rPr>
  </w:style>
  <w:style w:type="paragraph" w:customStyle="1" w:styleId="Normal0">
    <w:name w:val="Normal_"/>
    <w:basedOn w:val="Normal"/>
    <w:rsid w:val="000915E5"/>
    <w:pPr>
      <w:tabs>
        <w:tab w:val="right" w:leader="dot" w:pos="7800"/>
      </w:tabs>
      <w:spacing w:line="220" w:lineRule="atLeast"/>
    </w:pPr>
    <w:rPr>
      <w:rFonts w:ascii="Roman-WP" w:hAnsi="Roman-WP"/>
      <w:color w:val="000000"/>
      <w:lang w:val="en-US" w:eastAsia="my-MM" w:bidi="my-MM"/>
    </w:rPr>
  </w:style>
  <w:style w:type="paragraph" w:customStyle="1" w:styleId="NormalIndent1">
    <w:name w:val="Normal Indent1"/>
    <w:basedOn w:val="Normal"/>
    <w:rsid w:val="000915E5"/>
    <w:pPr>
      <w:overflowPunct w:val="0"/>
      <w:autoSpaceDE w:val="0"/>
      <w:spacing w:before="120" w:after="120" w:line="240" w:lineRule="atLeast"/>
      <w:ind w:left="708"/>
      <w:jc w:val="both"/>
      <w:textAlignment w:val="baseline"/>
    </w:pPr>
    <w:rPr>
      <w:rFonts w:ascii="Garamond" w:hAnsi="Garamond"/>
      <w:sz w:val="24"/>
      <w:szCs w:val="24"/>
      <w:lang w:eastAsia="my-MM" w:bidi="my-MM"/>
    </w:rPr>
  </w:style>
  <w:style w:type="paragraph" w:customStyle="1" w:styleId="Heading10">
    <w:name w:val="Heading 1."/>
    <w:basedOn w:val="Normal"/>
    <w:next w:val="BodyTextFirstIndent1"/>
    <w:rsid w:val="000915E5"/>
    <w:pPr>
      <w:tabs>
        <w:tab w:val="num" w:pos="720"/>
        <w:tab w:val="left" w:pos="851"/>
      </w:tabs>
      <w:spacing w:after="240"/>
      <w:ind w:left="720" w:hanging="720"/>
    </w:pPr>
    <w:rPr>
      <w:b/>
      <w:bCs/>
      <w:sz w:val="24"/>
      <w:szCs w:val="24"/>
      <w:lang w:eastAsia="my-MM" w:bidi="my-MM"/>
    </w:rPr>
  </w:style>
  <w:style w:type="paragraph" w:customStyle="1" w:styleId="BodyTextFirstIndent1">
    <w:name w:val="Body Text First Indent1"/>
    <w:basedOn w:val="BodyText"/>
    <w:rsid w:val="000915E5"/>
    <w:pPr>
      <w:tabs>
        <w:tab w:val="left" w:pos="851"/>
      </w:tabs>
      <w:spacing w:after="240"/>
      <w:ind w:firstLine="851"/>
      <w:jc w:val="both"/>
    </w:pPr>
    <w:rPr>
      <w:sz w:val="20"/>
      <w:szCs w:val="20"/>
      <w:lang w:eastAsia="my-MM" w:bidi="my-MM"/>
    </w:rPr>
  </w:style>
  <w:style w:type="paragraph" w:customStyle="1" w:styleId="Heading11">
    <w:name w:val="Heading 1.1"/>
    <w:basedOn w:val="Normal"/>
    <w:next w:val="BodyTextFirstIndent1"/>
    <w:rsid w:val="000915E5"/>
    <w:pPr>
      <w:numPr>
        <w:numId w:val="8"/>
      </w:numPr>
      <w:spacing w:after="240"/>
    </w:pPr>
    <w:rPr>
      <w:b/>
      <w:bCs/>
      <w:sz w:val="20"/>
      <w:szCs w:val="20"/>
      <w:lang w:eastAsia="my-MM" w:bidi="my-MM"/>
    </w:rPr>
  </w:style>
  <w:style w:type="paragraph" w:customStyle="1" w:styleId="Paragrapha">
    <w:name w:val="Paragraph a)"/>
    <w:basedOn w:val="Normal"/>
    <w:next w:val="BodyTextFirstIndent1"/>
    <w:rsid w:val="000915E5"/>
    <w:pPr>
      <w:numPr>
        <w:numId w:val="7"/>
      </w:numPr>
      <w:tabs>
        <w:tab w:val="left" w:pos="851"/>
      </w:tabs>
      <w:spacing w:after="120"/>
      <w:jc w:val="both"/>
    </w:pPr>
    <w:rPr>
      <w:sz w:val="20"/>
      <w:szCs w:val="20"/>
      <w:lang w:eastAsia="my-MM" w:bidi="my-MM"/>
    </w:rPr>
  </w:style>
  <w:style w:type="paragraph" w:customStyle="1" w:styleId="Cellule">
    <w:name w:val="Cellule"/>
    <w:basedOn w:val="Normal"/>
    <w:rsid w:val="000915E5"/>
    <w:pPr>
      <w:widowControl w:val="0"/>
    </w:pPr>
    <w:rPr>
      <w:rFonts w:ascii="Times" w:hAnsi="Times"/>
      <w:color w:val="000000"/>
      <w:sz w:val="24"/>
      <w:szCs w:val="24"/>
      <w:lang w:val="fr-FR" w:eastAsia="my-MM" w:bidi="my-MM"/>
    </w:rPr>
  </w:style>
  <w:style w:type="paragraph" w:customStyle="1" w:styleId="TexteOctet">
    <w:name w:val="Texte Octet"/>
    <w:basedOn w:val="Normal"/>
    <w:next w:val="Heading7"/>
    <w:rsid w:val="000915E5"/>
    <w:pPr>
      <w:tabs>
        <w:tab w:val="center" w:pos="320"/>
      </w:tabs>
      <w:spacing w:after="45" w:line="220" w:lineRule="exact"/>
      <w:ind w:left="1400" w:hanging="1400"/>
      <w:jc w:val="both"/>
    </w:pPr>
    <w:rPr>
      <w:rFonts w:ascii="New York" w:hAnsi="New York" w:cs="Times New Roman"/>
      <w:sz w:val="18"/>
      <w:szCs w:val="18"/>
    </w:rPr>
  </w:style>
  <w:style w:type="paragraph" w:customStyle="1" w:styleId="DocumentMap1">
    <w:name w:val="Document Map1"/>
    <w:basedOn w:val="Normal"/>
    <w:rsid w:val="000915E5"/>
    <w:pPr>
      <w:shd w:val="clear" w:color="auto" w:fill="000080"/>
    </w:pPr>
    <w:rPr>
      <w:rFonts w:ascii="Tahoma" w:hAnsi="Tahoma" w:cs="Times New Roman"/>
      <w:spacing w:val="-2"/>
      <w:lang w:val="en-US"/>
    </w:rPr>
  </w:style>
  <w:style w:type="paragraph" w:customStyle="1" w:styleId="2ICAOStandard">
    <w:name w:val="2ICAOStandard"/>
    <w:rsid w:val="000915E5"/>
    <w:pPr>
      <w:widowControl w:val="0"/>
      <w:tabs>
        <w:tab w:val="left" w:pos="1440"/>
      </w:tabs>
      <w:suppressAutoHyphens/>
      <w:autoSpaceDE w:val="0"/>
      <w:jc w:val="both"/>
    </w:pPr>
    <w:rPr>
      <w:rFonts w:eastAsia="Arial"/>
      <w:sz w:val="24"/>
      <w:szCs w:val="24"/>
      <w:lang w:eastAsia="ar-SA"/>
    </w:rPr>
  </w:style>
  <w:style w:type="paragraph" w:customStyle="1" w:styleId="IOCdoc2">
    <w:name w:val="IOC doc 2"/>
    <w:basedOn w:val="Normal"/>
    <w:rsid w:val="000915E5"/>
    <w:pPr>
      <w:widowControl w:val="0"/>
      <w:ind w:left="1440" w:hanging="1440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1ICAOStandard">
    <w:name w:val="1ICAOStandard"/>
    <w:rsid w:val="000915E5"/>
    <w:pPr>
      <w:widowControl w:val="0"/>
      <w:tabs>
        <w:tab w:val="left" w:pos="1440"/>
      </w:tabs>
      <w:suppressAutoHyphens/>
      <w:autoSpaceDE w:val="0"/>
      <w:jc w:val="both"/>
    </w:pPr>
    <w:rPr>
      <w:rFonts w:eastAsia="Arial"/>
      <w:sz w:val="24"/>
      <w:szCs w:val="24"/>
      <w:lang w:val="en-CA" w:eastAsia="ar-SA"/>
    </w:rPr>
  </w:style>
  <w:style w:type="paragraph" w:customStyle="1" w:styleId="Caption1">
    <w:name w:val="Caption1"/>
    <w:basedOn w:val="Normal"/>
    <w:next w:val="Normal"/>
    <w:rsid w:val="000915E5"/>
    <w:pPr>
      <w:tabs>
        <w:tab w:val="left" w:pos="1134"/>
        <w:tab w:val="left" w:pos="2268"/>
        <w:tab w:val="left" w:pos="3402"/>
        <w:tab w:val="left" w:pos="4534"/>
      </w:tabs>
      <w:jc w:val="center"/>
    </w:pPr>
    <w:rPr>
      <w:rFonts w:cs="Arial"/>
      <w:b/>
      <w:bCs/>
      <w:i/>
      <w:iCs/>
      <w:spacing w:val="-2"/>
      <w:sz w:val="28"/>
      <w:szCs w:val="28"/>
      <w:lang w:val="en-US"/>
    </w:rPr>
  </w:style>
  <w:style w:type="paragraph" w:customStyle="1" w:styleId="font5">
    <w:name w:val="font5"/>
    <w:basedOn w:val="Normal"/>
    <w:rsid w:val="000915E5"/>
    <w:pPr>
      <w:spacing w:before="280" w:after="280"/>
    </w:pPr>
    <w:rPr>
      <w:rFonts w:ascii="MS PGothic" w:eastAsia="MS PGothic" w:hAnsi="MS PGothic"/>
      <w:b/>
      <w:bCs/>
      <w:color w:val="0000FF"/>
      <w:lang w:val="en-US"/>
    </w:rPr>
  </w:style>
  <w:style w:type="paragraph" w:customStyle="1" w:styleId="font6">
    <w:name w:val="font6"/>
    <w:basedOn w:val="Normal"/>
    <w:rsid w:val="000915E5"/>
    <w:pPr>
      <w:spacing w:before="280" w:after="280"/>
    </w:pPr>
    <w:rPr>
      <w:rFonts w:ascii="MS PGothic" w:eastAsia="MS PGothic" w:hAnsi="MS PGothic"/>
      <w:sz w:val="12"/>
      <w:szCs w:val="12"/>
      <w:lang w:val="en-US"/>
    </w:rPr>
  </w:style>
  <w:style w:type="paragraph" w:customStyle="1" w:styleId="xl24">
    <w:name w:val="xl24"/>
    <w:basedOn w:val="Normal"/>
    <w:rsid w:val="000915E5"/>
    <w:pPr>
      <w:spacing w:before="280" w:after="280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25">
    <w:name w:val="xl25"/>
    <w:basedOn w:val="Normal"/>
    <w:rsid w:val="000915E5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280" w:after="280"/>
      <w:jc w:val="center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26">
    <w:name w:val="xl26"/>
    <w:basedOn w:val="Normal"/>
    <w:rsid w:val="000915E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27">
    <w:name w:val="xl27"/>
    <w:basedOn w:val="Normal"/>
    <w:rsid w:val="000915E5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280" w:after="280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28">
    <w:name w:val="xl28"/>
    <w:basedOn w:val="Normal"/>
    <w:rsid w:val="000915E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29">
    <w:name w:val="xl29"/>
    <w:basedOn w:val="Normal"/>
    <w:rsid w:val="000915E5"/>
    <w:pPr>
      <w:pBdr>
        <w:top w:val="single" w:sz="4" w:space="0" w:color="000000"/>
        <w:bottom w:val="single" w:sz="4" w:space="0" w:color="000000"/>
      </w:pBdr>
      <w:spacing w:before="280" w:after="280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30">
    <w:name w:val="xl30"/>
    <w:basedOn w:val="Normal"/>
    <w:rsid w:val="000915E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31">
    <w:name w:val="xl31"/>
    <w:basedOn w:val="Normal"/>
    <w:rsid w:val="000915E5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280" w:after="280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32">
    <w:name w:val="xl32"/>
    <w:basedOn w:val="Normal"/>
    <w:rsid w:val="000915E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33">
    <w:name w:val="xl33"/>
    <w:basedOn w:val="Normal"/>
    <w:rsid w:val="000915E5"/>
    <w:pPr>
      <w:pBdr>
        <w:top w:val="single" w:sz="4" w:space="0" w:color="000000"/>
        <w:bottom w:val="single" w:sz="4" w:space="0" w:color="000000"/>
      </w:pBdr>
      <w:spacing w:before="280" w:after="280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34">
    <w:name w:val="xl34"/>
    <w:basedOn w:val="Normal"/>
    <w:rsid w:val="000915E5"/>
    <w:pPr>
      <w:pBdr>
        <w:left w:val="single" w:sz="4" w:space="0" w:color="000000"/>
        <w:bottom w:val="single" w:sz="4" w:space="0" w:color="000000"/>
      </w:pBdr>
      <w:spacing w:before="280" w:after="280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35">
    <w:name w:val="xl35"/>
    <w:basedOn w:val="Normal"/>
    <w:rsid w:val="000915E5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36">
    <w:name w:val="xl36"/>
    <w:basedOn w:val="Normal"/>
    <w:rsid w:val="000915E5"/>
    <w:pPr>
      <w:pBdr>
        <w:bottom w:val="single" w:sz="4" w:space="0" w:color="000000"/>
      </w:pBdr>
      <w:spacing w:before="280" w:after="280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37">
    <w:name w:val="xl37"/>
    <w:basedOn w:val="Normal"/>
    <w:rsid w:val="000915E5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280" w:after="280"/>
      <w:jc w:val="center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customStyle="1" w:styleId="xl38">
    <w:name w:val="xl38"/>
    <w:basedOn w:val="Normal"/>
    <w:rsid w:val="000915E5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top"/>
    </w:pPr>
    <w:rPr>
      <w:rFonts w:ascii="Arial Unicode MS" w:eastAsia="Arial Unicode MS" w:hAnsi="Arial Unicode MS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rsid w:val="000915E5"/>
    <w:rPr>
      <w:rFonts w:ascii="Times New Roman" w:hAnsi="Times New Roman" w:cs="Times New Roman"/>
      <w:sz w:val="20"/>
      <w:szCs w:val="20"/>
      <w:lang w:val="en-US"/>
    </w:rPr>
  </w:style>
  <w:style w:type="paragraph" w:customStyle="1" w:styleId="agIOC1">
    <w:name w:val="agIOC1"/>
    <w:basedOn w:val="Normal"/>
    <w:next w:val="Normal"/>
    <w:rsid w:val="000915E5"/>
    <w:pPr>
      <w:tabs>
        <w:tab w:val="num" w:pos="0"/>
      </w:tabs>
    </w:pPr>
    <w:rPr>
      <w:rFonts w:ascii="Times New Roman" w:hAnsi="Times New Roman" w:cs="Times New Roman"/>
      <w:b/>
      <w:bCs/>
      <w:iCs/>
      <w:caps/>
      <w:szCs w:val="20"/>
      <w:lang w:val="en-US"/>
    </w:rPr>
  </w:style>
  <w:style w:type="paragraph" w:customStyle="1" w:styleId="agIOC2">
    <w:name w:val="agIOC2"/>
    <w:basedOn w:val="Normal"/>
    <w:next w:val="Normal"/>
    <w:rsid w:val="000915E5"/>
    <w:pPr>
      <w:tabs>
        <w:tab w:val="num" w:pos="0"/>
      </w:tabs>
    </w:pPr>
    <w:rPr>
      <w:rFonts w:ascii="Times New Roman" w:hAnsi="Times New Roman" w:cs="Times New Roman"/>
      <w:bCs/>
      <w:iCs/>
      <w:caps/>
      <w:szCs w:val="20"/>
      <w:lang w:val="en-US"/>
    </w:rPr>
  </w:style>
  <w:style w:type="paragraph" w:customStyle="1" w:styleId="agIOC3">
    <w:name w:val="agIOC3"/>
    <w:basedOn w:val="Normal"/>
    <w:next w:val="Normal"/>
    <w:rsid w:val="000915E5"/>
    <w:pPr>
      <w:tabs>
        <w:tab w:val="num" w:pos="0"/>
      </w:tabs>
    </w:pPr>
    <w:rPr>
      <w:rFonts w:ascii="Times New Roman" w:hAnsi="Times New Roman" w:cs="Times New Roman"/>
      <w:b/>
      <w:bCs/>
      <w:iCs/>
      <w:szCs w:val="20"/>
      <w:lang w:val="en-US"/>
    </w:rPr>
  </w:style>
  <w:style w:type="paragraph" w:customStyle="1" w:styleId="WW-Tableau11111">
    <w:name w:val="WW-Tableau11111"/>
    <w:basedOn w:val="Normal"/>
    <w:rsid w:val="000915E5"/>
    <w:pPr>
      <w:widowControl w:val="0"/>
      <w:numPr>
        <w:numId w:val="9"/>
      </w:numPr>
      <w:suppressLineNumbers/>
      <w:spacing w:before="120" w:after="120"/>
      <w:ind w:left="0" w:firstLine="0"/>
    </w:pPr>
    <w:rPr>
      <w:rFonts w:ascii="Times New Roman" w:eastAsia="Bitstream Vera Sans" w:hAnsi="Times New Roman" w:cs="Times New Roman"/>
      <w:bCs/>
      <w:i/>
      <w:sz w:val="20"/>
      <w:szCs w:val="20"/>
      <w:lang w:val="fr-CA"/>
    </w:rPr>
  </w:style>
  <w:style w:type="paragraph" w:customStyle="1" w:styleId="WW-Contenudetableau1111">
    <w:name w:val="WW-Contenu de tableau1111"/>
    <w:basedOn w:val="BodyText"/>
    <w:rsid w:val="000915E5"/>
    <w:pPr>
      <w:widowControl w:val="0"/>
      <w:suppressLineNumbers/>
      <w:tabs>
        <w:tab w:val="num" w:pos="720"/>
      </w:tabs>
    </w:pPr>
    <w:rPr>
      <w:rFonts w:ascii="Times New Roman" w:eastAsia="Bitstream Vera Sans" w:hAnsi="Times New Roman" w:cs="Times New Roman"/>
      <w:bCs/>
      <w:iCs/>
      <w:sz w:val="24"/>
      <w:szCs w:val="24"/>
      <w:lang w:val="fr-CA"/>
    </w:rPr>
  </w:style>
  <w:style w:type="paragraph" w:customStyle="1" w:styleId="WW-Titredetableau1111">
    <w:name w:val="WW-Titre de tableau1111"/>
    <w:basedOn w:val="WW-Contenudetableau1111"/>
    <w:rsid w:val="000915E5"/>
    <w:pPr>
      <w:jc w:val="center"/>
    </w:pPr>
    <w:rPr>
      <w:b/>
      <w:bCs w:val="0"/>
      <w:i/>
      <w:iCs w:val="0"/>
    </w:rPr>
  </w:style>
  <w:style w:type="paragraph" w:customStyle="1" w:styleId="Heading1numbered">
    <w:name w:val="Heading 1 numbered"/>
    <w:basedOn w:val="Heading1"/>
    <w:next w:val="BodyText"/>
    <w:rsid w:val="000915E5"/>
    <w:pPr>
      <w:tabs>
        <w:tab w:val="left" w:pos="432"/>
        <w:tab w:val="left" w:pos="851"/>
      </w:tabs>
      <w:spacing w:before="240" w:after="60"/>
      <w:ind w:left="432" w:hanging="432"/>
      <w:jc w:val="both"/>
    </w:pPr>
    <w:rPr>
      <w:rFonts w:ascii="Times New Roman" w:eastAsia="Arial Unicode MS" w:hAnsi="Times New Roman" w:cs="Arial"/>
      <w:kern w:val="1"/>
      <w:sz w:val="28"/>
      <w:szCs w:val="20"/>
      <w:lang w:val="en-US"/>
    </w:rPr>
  </w:style>
  <w:style w:type="paragraph" w:customStyle="1" w:styleId="Heading2numbered">
    <w:name w:val="Heading 2 numbered"/>
    <w:basedOn w:val="Heading2"/>
    <w:next w:val="BodyText"/>
    <w:rsid w:val="000915E5"/>
    <w:pPr>
      <w:tabs>
        <w:tab w:val="left" w:pos="576"/>
        <w:tab w:val="left" w:pos="851"/>
      </w:tabs>
      <w:spacing w:after="240"/>
      <w:ind w:left="576" w:hanging="576"/>
    </w:pPr>
    <w:rPr>
      <w:rFonts w:ascii="Times New Roman" w:eastAsia="Arial Unicode MS" w:hAnsi="Times New Roman"/>
      <w:b w:val="0"/>
      <w:i w:val="0"/>
      <w:iCs w:val="0"/>
      <w:sz w:val="26"/>
      <w:szCs w:val="20"/>
    </w:rPr>
  </w:style>
  <w:style w:type="paragraph" w:customStyle="1" w:styleId="Heading3numbered">
    <w:name w:val="Heading 3 numbered"/>
    <w:basedOn w:val="Heading3"/>
    <w:next w:val="BodyText"/>
    <w:rsid w:val="000915E5"/>
    <w:pPr>
      <w:tabs>
        <w:tab w:val="left" w:pos="720"/>
        <w:tab w:val="left" w:pos="851"/>
      </w:tabs>
      <w:ind w:left="720" w:hanging="720"/>
    </w:pPr>
    <w:rPr>
      <w:rFonts w:ascii="Times New Roman" w:eastAsia="Arial Unicode MS" w:hAnsi="Times New Roman"/>
      <w:b w:val="0"/>
      <w:i/>
      <w:sz w:val="24"/>
      <w:szCs w:val="20"/>
    </w:rPr>
  </w:style>
  <w:style w:type="paragraph" w:customStyle="1" w:styleId="ListNumber21">
    <w:name w:val="List Number 21"/>
    <w:basedOn w:val="Normal"/>
    <w:rsid w:val="000915E5"/>
    <w:pPr>
      <w:tabs>
        <w:tab w:val="left" w:pos="360"/>
        <w:tab w:val="left" w:pos="851"/>
      </w:tabs>
      <w:ind w:left="170" w:hanging="170"/>
    </w:pPr>
    <w:rPr>
      <w:rFonts w:eastAsia="Arial Unicode MS" w:cs="Arial"/>
      <w:bCs/>
      <w:sz w:val="18"/>
      <w:szCs w:val="18"/>
      <w:lang w:val="en-US"/>
    </w:rPr>
  </w:style>
  <w:style w:type="paragraph" w:customStyle="1" w:styleId="Note123">
    <w:name w:val="Note_1_2_3"/>
    <w:rsid w:val="000915E5"/>
    <w:pPr>
      <w:numPr>
        <w:numId w:val="4"/>
      </w:numPr>
      <w:suppressAutoHyphens/>
      <w:spacing w:after="260"/>
      <w:ind w:left="0" w:firstLine="1800"/>
      <w:jc w:val="both"/>
    </w:pPr>
    <w:rPr>
      <w:rFonts w:eastAsia="Arial"/>
      <w:i/>
      <w:sz w:val="22"/>
      <w:szCs w:val="24"/>
      <w:lang w:eastAsia="ar-SA"/>
    </w:rPr>
  </w:style>
  <w:style w:type="paragraph" w:customStyle="1" w:styleId="1Para">
    <w:name w:val="1Para"/>
    <w:basedOn w:val="Normal"/>
    <w:rsid w:val="000915E5"/>
    <w:pPr>
      <w:numPr>
        <w:numId w:val="6"/>
      </w:numPr>
      <w:tabs>
        <w:tab w:val="left" w:pos="1440"/>
      </w:tabs>
      <w:spacing w:before="260" w:after="260"/>
      <w:jc w:val="both"/>
    </w:pPr>
    <w:rPr>
      <w:rFonts w:ascii="Times New Roman" w:eastAsia="Arial Unicode MS" w:hAnsi="Times New Roman" w:cs="Arial"/>
      <w:bCs/>
      <w:lang w:val="en-US"/>
    </w:rPr>
  </w:style>
  <w:style w:type="paragraph" w:customStyle="1" w:styleId="Note">
    <w:name w:val="Note"/>
    <w:rsid w:val="000915E5"/>
    <w:pPr>
      <w:numPr>
        <w:numId w:val="5"/>
      </w:numPr>
      <w:suppressAutoHyphens/>
      <w:spacing w:after="260"/>
      <w:ind w:left="0" w:firstLine="1800"/>
      <w:jc w:val="both"/>
    </w:pPr>
    <w:rPr>
      <w:rFonts w:eastAsia="Arial"/>
      <w:i/>
      <w:sz w:val="22"/>
      <w:szCs w:val="24"/>
      <w:lang w:eastAsia="ar-SA"/>
    </w:rPr>
  </w:style>
  <w:style w:type="paragraph" w:customStyle="1" w:styleId="X">
    <w:name w:val="X"/>
    <w:basedOn w:val="Normal"/>
    <w:rsid w:val="000915E5"/>
    <w:pPr>
      <w:autoSpaceDE w:val="0"/>
      <w:ind w:left="360" w:hanging="360"/>
      <w:jc w:val="both"/>
    </w:pPr>
    <w:rPr>
      <w:rFonts w:ascii="Times New Roman" w:eastAsia="Arial Unicode MS" w:hAnsi="Times New Roman" w:cs="Arial"/>
      <w:bCs/>
      <w:szCs w:val="24"/>
      <w:lang w:val="en-US"/>
    </w:rPr>
  </w:style>
  <w:style w:type="paragraph" w:customStyle="1" w:styleId="ListV">
    <w:name w:val="List_V"/>
    <w:basedOn w:val="Normal"/>
    <w:rsid w:val="000915E5"/>
    <w:pPr>
      <w:tabs>
        <w:tab w:val="left" w:pos="360"/>
      </w:tabs>
      <w:autoSpaceDE w:val="0"/>
      <w:ind w:left="360" w:hanging="360"/>
      <w:jc w:val="both"/>
    </w:pPr>
    <w:rPr>
      <w:rFonts w:ascii="Times New Roman" w:eastAsia="Arial Unicode MS" w:hAnsi="Times New Roman" w:cs="Arial"/>
      <w:bCs/>
      <w:szCs w:val="24"/>
      <w:lang w:val="en-US"/>
    </w:rPr>
  </w:style>
  <w:style w:type="paragraph" w:customStyle="1" w:styleId="EncAttach">
    <w:name w:val="EncAttach"/>
    <w:basedOn w:val="Normal"/>
    <w:rsid w:val="000915E5"/>
    <w:pPr>
      <w:widowControl w:val="0"/>
      <w:tabs>
        <w:tab w:val="left" w:pos="360"/>
      </w:tabs>
      <w:autoSpaceDE w:val="0"/>
      <w:jc w:val="both"/>
    </w:pPr>
    <w:rPr>
      <w:rFonts w:ascii="Times New Roman" w:eastAsia="Arial Unicode MS" w:hAnsi="Times New Roman" w:cs="Arial"/>
      <w:bCs/>
      <w:szCs w:val="24"/>
      <w:lang w:val="en-US"/>
    </w:rPr>
  </w:style>
  <w:style w:type="paragraph" w:customStyle="1" w:styleId="List21">
    <w:name w:val="List 21"/>
    <w:basedOn w:val="Normal"/>
    <w:rsid w:val="000915E5"/>
    <w:pPr>
      <w:widowControl w:val="0"/>
      <w:ind w:left="566" w:hanging="283"/>
    </w:pPr>
    <w:rPr>
      <w:rFonts w:ascii="Times New Roman" w:eastAsia="Arial Unicode MS" w:hAnsi="Times New Roman" w:cs="Times New Roman"/>
      <w:sz w:val="24"/>
      <w:szCs w:val="20"/>
      <w:lang w:val="fr-FR"/>
    </w:rPr>
  </w:style>
  <w:style w:type="paragraph" w:customStyle="1" w:styleId="Style2">
    <w:name w:val="Style2"/>
    <w:basedOn w:val="Normal"/>
    <w:rsid w:val="000915E5"/>
    <w:pPr>
      <w:spacing w:before="85" w:after="57"/>
      <w:jc w:val="both"/>
    </w:pPr>
    <w:rPr>
      <w:rFonts w:cs="Times New Roman"/>
      <w:b/>
      <w:bCs/>
      <w:lang w:val="en-US"/>
    </w:rPr>
  </w:style>
  <w:style w:type="paragraph" w:customStyle="1" w:styleId="Reference">
    <w:name w:val="Reference"/>
    <w:basedOn w:val="Normal"/>
    <w:rsid w:val="000915E5"/>
    <w:pPr>
      <w:spacing w:line="240" w:lineRule="exact"/>
      <w:ind w:left="400" w:hanging="400"/>
      <w:jc w:val="both"/>
    </w:pPr>
    <w:rPr>
      <w:rFonts w:ascii="Times" w:hAnsi="Times" w:cs="Times New Roman"/>
      <w:sz w:val="20"/>
      <w:szCs w:val="20"/>
      <w:lang w:val="en-US"/>
    </w:rPr>
  </w:style>
  <w:style w:type="paragraph" w:customStyle="1" w:styleId="style20">
    <w:name w:val="style2"/>
    <w:basedOn w:val="Normal"/>
    <w:rsid w:val="000915E5"/>
    <w:pPr>
      <w:spacing w:before="280" w:after="280"/>
    </w:pPr>
    <w:rPr>
      <w:rFonts w:ascii="Times New Roman" w:hAnsi="Times New Roman" w:cs="Times New Roman"/>
      <w:color w:val="000000"/>
      <w:sz w:val="24"/>
      <w:szCs w:val="24"/>
      <w:lang w:val="cs-CZ"/>
    </w:rPr>
  </w:style>
  <w:style w:type="paragraph" w:customStyle="1" w:styleId="Heading0">
    <w:name w:val="Heading 0"/>
    <w:basedOn w:val="Heading1"/>
    <w:next w:val="BodyTextFirstIndent1"/>
    <w:rsid w:val="000915E5"/>
    <w:pPr>
      <w:keepNext w:val="0"/>
      <w:tabs>
        <w:tab w:val="left" w:pos="454"/>
      </w:tabs>
      <w:spacing w:after="240"/>
      <w:jc w:val="center"/>
    </w:pPr>
    <w:rPr>
      <w:sz w:val="28"/>
      <w:szCs w:val="28"/>
    </w:rPr>
  </w:style>
  <w:style w:type="paragraph" w:customStyle="1" w:styleId="Heading">
    <w:name w:val="Heading"/>
    <w:next w:val="BodyTextFirstIndent1"/>
    <w:rsid w:val="000915E5"/>
    <w:pPr>
      <w:suppressAutoHyphens/>
      <w:spacing w:after="360"/>
      <w:jc w:val="center"/>
    </w:pPr>
    <w:rPr>
      <w:rFonts w:ascii="Arial" w:hAnsi="Arial"/>
      <w:b/>
      <w:bCs/>
      <w:sz w:val="28"/>
      <w:szCs w:val="28"/>
      <w:lang w:eastAsia="ar-SA"/>
    </w:rPr>
  </w:style>
  <w:style w:type="paragraph" w:customStyle="1" w:styleId="BodyTextFirstIndent21">
    <w:name w:val="Body Text First Indent 21"/>
    <w:basedOn w:val="BodyTextIndent"/>
    <w:rsid w:val="000915E5"/>
    <w:pPr>
      <w:tabs>
        <w:tab w:val="clear" w:pos="1418"/>
        <w:tab w:val="left" w:pos="851"/>
      </w:tabs>
      <w:spacing w:after="120"/>
      <w:ind w:left="283" w:firstLine="210"/>
      <w:jc w:val="left"/>
    </w:pPr>
    <w:rPr>
      <w:szCs w:val="20"/>
    </w:rPr>
  </w:style>
  <w:style w:type="paragraph" w:customStyle="1" w:styleId="ListBullet1">
    <w:name w:val="List Bullet1"/>
    <w:basedOn w:val="Normal"/>
    <w:rsid w:val="000915E5"/>
    <w:pPr>
      <w:tabs>
        <w:tab w:val="left" w:pos="360"/>
      </w:tabs>
      <w:ind w:left="360" w:hanging="360"/>
    </w:pPr>
    <w:rPr>
      <w:rFonts w:ascii="Times" w:eastAsia="Times" w:hAnsi="Times" w:cs="Times New Roman"/>
      <w:sz w:val="24"/>
      <w:szCs w:val="24"/>
    </w:rPr>
  </w:style>
  <w:style w:type="paragraph" w:customStyle="1" w:styleId="ListBullet21">
    <w:name w:val="List Bullet 21"/>
    <w:basedOn w:val="Normal"/>
    <w:rsid w:val="000915E5"/>
    <w:pPr>
      <w:tabs>
        <w:tab w:val="left" w:pos="643"/>
      </w:tabs>
      <w:ind w:left="643" w:hanging="360"/>
    </w:pPr>
    <w:rPr>
      <w:rFonts w:ascii="Times" w:eastAsia="Times" w:hAnsi="Times" w:cs="Times New Roman"/>
      <w:sz w:val="24"/>
      <w:szCs w:val="24"/>
    </w:rPr>
  </w:style>
  <w:style w:type="paragraph" w:customStyle="1" w:styleId="ListBullet31">
    <w:name w:val="List Bullet 31"/>
    <w:basedOn w:val="Normal"/>
    <w:rsid w:val="000915E5"/>
    <w:pPr>
      <w:tabs>
        <w:tab w:val="left" w:pos="926"/>
      </w:tabs>
      <w:ind w:left="926" w:hanging="360"/>
    </w:pPr>
    <w:rPr>
      <w:rFonts w:ascii="Times" w:eastAsia="Times" w:hAnsi="Times" w:cs="Times New Roman"/>
      <w:sz w:val="24"/>
      <w:szCs w:val="24"/>
    </w:rPr>
  </w:style>
  <w:style w:type="paragraph" w:customStyle="1" w:styleId="ListBullet41">
    <w:name w:val="List Bullet 41"/>
    <w:basedOn w:val="Normal"/>
    <w:rsid w:val="000915E5"/>
    <w:pPr>
      <w:tabs>
        <w:tab w:val="left" w:pos="1209"/>
      </w:tabs>
      <w:ind w:left="1209" w:hanging="360"/>
    </w:pPr>
    <w:rPr>
      <w:rFonts w:ascii="Times" w:eastAsia="Times" w:hAnsi="Times" w:cs="Times New Roman"/>
      <w:sz w:val="24"/>
      <w:szCs w:val="24"/>
    </w:rPr>
  </w:style>
  <w:style w:type="paragraph" w:customStyle="1" w:styleId="ListBullet51">
    <w:name w:val="List Bullet 51"/>
    <w:basedOn w:val="Normal"/>
    <w:rsid w:val="000915E5"/>
    <w:pPr>
      <w:tabs>
        <w:tab w:val="left" w:pos="1492"/>
      </w:tabs>
      <w:ind w:left="1492" w:hanging="360"/>
    </w:pPr>
    <w:rPr>
      <w:rFonts w:ascii="Times" w:eastAsia="Times" w:hAnsi="Times" w:cs="Times New Roman"/>
      <w:sz w:val="24"/>
      <w:szCs w:val="24"/>
    </w:rPr>
  </w:style>
  <w:style w:type="paragraph" w:customStyle="1" w:styleId="ListNumber1">
    <w:name w:val="List Number1"/>
    <w:basedOn w:val="Normal"/>
    <w:rsid w:val="000915E5"/>
    <w:pPr>
      <w:tabs>
        <w:tab w:val="left" w:pos="360"/>
      </w:tabs>
      <w:ind w:left="360" w:hanging="360"/>
    </w:pPr>
    <w:rPr>
      <w:rFonts w:eastAsia="Arial" w:cs="Times New Roman"/>
      <w:sz w:val="24"/>
      <w:szCs w:val="24"/>
    </w:rPr>
  </w:style>
  <w:style w:type="paragraph" w:customStyle="1" w:styleId="ListNumber31">
    <w:name w:val="List Number 31"/>
    <w:basedOn w:val="Normal"/>
    <w:rsid w:val="000915E5"/>
    <w:pPr>
      <w:tabs>
        <w:tab w:val="left" w:pos="926"/>
      </w:tabs>
      <w:ind w:left="926" w:hanging="360"/>
    </w:pPr>
    <w:rPr>
      <w:rFonts w:eastAsia="Arial" w:cs="Times New Roman"/>
      <w:sz w:val="24"/>
      <w:szCs w:val="24"/>
    </w:rPr>
  </w:style>
  <w:style w:type="paragraph" w:customStyle="1" w:styleId="ListNumber41">
    <w:name w:val="List Number 41"/>
    <w:basedOn w:val="Normal"/>
    <w:rsid w:val="000915E5"/>
    <w:pPr>
      <w:tabs>
        <w:tab w:val="left" w:pos="1209"/>
      </w:tabs>
      <w:ind w:left="1209" w:hanging="360"/>
    </w:pPr>
    <w:rPr>
      <w:rFonts w:ascii="Times" w:eastAsia="Times" w:hAnsi="Times" w:cs="Times New Roman"/>
      <w:sz w:val="24"/>
      <w:szCs w:val="24"/>
    </w:rPr>
  </w:style>
  <w:style w:type="paragraph" w:customStyle="1" w:styleId="ListNumber51">
    <w:name w:val="List Number 51"/>
    <w:basedOn w:val="Normal"/>
    <w:rsid w:val="000915E5"/>
    <w:pPr>
      <w:tabs>
        <w:tab w:val="left" w:pos="1492"/>
      </w:tabs>
      <w:ind w:left="1492" w:hanging="360"/>
    </w:pPr>
    <w:rPr>
      <w:rFonts w:ascii="Times" w:eastAsia="Times" w:hAnsi="Times" w:cs="Times New Roman"/>
      <w:sz w:val="24"/>
      <w:szCs w:val="24"/>
    </w:rPr>
  </w:style>
  <w:style w:type="paragraph" w:customStyle="1" w:styleId="11">
    <w:name w:val="(1)"/>
    <w:basedOn w:val="Normal"/>
    <w:next w:val="Normal"/>
    <w:rsid w:val="000915E5"/>
    <w:pPr>
      <w:spacing w:line="240" w:lineRule="exact"/>
    </w:pPr>
    <w:rPr>
      <w:rFonts w:ascii="New York" w:hAnsi="New York" w:cs="Times New Roman"/>
      <w:sz w:val="18"/>
      <w:szCs w:val="18"/>
      <w:lang w:val="en-US"/>
    </w:rPr>
  </w:style>
  <w:style w:type="paragraph" w:customStyle="1" w:styleId="um">
    <w:name w:val="um"/>
    <w:rsid w:val="000915E5"/>
    <w:pPr>
      <w:keepNext/>
      <w:suppressAutoHyphens/>
    </w:pPr>
    <w:rPr>
      <w:rFonts w:ascii="Courier New" w:hAnsi="Courier New"/>
      <w:sz w:val="24"/>
      <w:lang w:val="en-US" w:eastAsia="ar-SA"/>
    </w:rPr>
  </w:style>
  <w:style w:type="paragraph" w:customStyle="1" w:styleId="CommentText1">
    <w:name w:val="Comment Text1"/>
    <w:basedOn w:val="Normal"/>
    <w:rsid w:val="000915E5"/>
    <w:pPr>
      <w:widowControl w:val="0"/>
      <w:autoSpaceDE w:val="0"/>
      <w:spacing w:line="360" w:lineRule="atLeast"/>
      <w:jc w:val="both"/>
      <w:textAlignment w:val="baseline"/>
    </w:pPr>
    <w:rPr>
      <w:rFonts w:eastAsia="Mincho" w:cs="Times New Roman"/>
      <w:color w:val="000000"/>
      <w:sz w:val="16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semiHidden/>
    <w:rsid w:val="000915E5"/>
    <w:rPr>
      <w:rFonts w:cs="Times New Roman"/>
      <w:sz w:val="20"/>
      <w:szCs w:val="20"/>
    </w:rPr>
  </w:style>
  <w:style w:type="paragraph" w:styleId="CommentSubject">
    <w:name w:val="annotation subject"/>
    <w:basedOn w:val="CommentText1"/>
    <w:next w:val="CommentText1"/>
    <w:link w:val="CommentSubjectChar"/>
    <w:uiPriority w:val="99"/>
    <w:rsid w:val="000915E5"/>
    <w:pPr>
      <w:widowControl/>
      <w:tabs>
        <w:tab w:val="left" w:pos="851"/>
      </w:tabs>
      <w:autoSpaceDE/>
      <w:spacing w:line="240" w:lineRule="auto"/>
      <w:jc w:val="left"/>
      <w:textAlignment w:val="auto"/>
    </w:pPr>
    <w:rPr>
      <w:rFonts w:eastAsia="MS Mincho"/>
      <w:b/>
      <w:bCs/>
      <w:color w:val="auto"/>
      <w:sz w:val="20"/>
    </w:rPr>
  </w:style>
  <w:style w:type="paragraph" w:customStyle="1" w:styleId="EndnoteText1">
    <w:name w:val="Endnote Text1"/>
    <w:basedOn w:val="Normal"/>
    <w:rsid w:val="000915E5"/>
    <w:rPr>
      <w:rFonts w:ascii="Chicago" w:hAnsi="Chicago" w:cs="Times New Roman"/>
      <w:sz w:val="20"/>
      <w:szCs w:val="20"/>
      <w:lang w:val="en-US"/>
    </w:rPr>
  </w:style>
  <w:style w:type="paragraph" w:customStyle="1" w:styleId="Date1">
    <w:name w:val="Date1"/>
    <w:basedOn w:val="Normal"/>
    <w:next w:val="Normal"/>
    <w:rsid w:val="000915E5"/>
    <w:rPr>
      <w:rFonts w:ascii="Chicago" w:hAnsi="Chicago" w:cs="Times New Roman"/>
      <w:sz w:val="20"/>
      <w:szCs w:val="20"/>
      <w:lang w:val="en-US"/>
    </w:rPr>
  </w:style>
  <w:style w:type="paragraph" w:customStyle="1" w:styleId="Heading41">
    <w:name w:val="Heading 41"/>
    <w:basedOn w:val="Normal"/>
    <w:next w:val="Normal"/>
    <w:rsid w:val="000915E5"/>
    <w:pPr>
      <w:spacing w:before="330" w:line="220" w:lineRule="exact"/>
      <w:ind w:left="1400" w:hanging="1400"/>
      <w:jc w:val="both"/>
    </w:pPr>
    <w:rPr>
      <w:rFonts w:ascii="Font14762" w:hAnsi="Font14762" w:cs="Times New Roman"/>
      <w:sz w:val="18"/>
      <w:szCs w:val="18"/>
    </w:rPr>
  </w:style>
  <w:style w:type="paragraph" w:styleId="TOC2">
    <w:name w:val="toc 2"/>
    <w:basedOn w:val="Normal"/>
    <w:next w:val="Normal"/>
    <w:rsid w:val="00833311"/>
    <w:pPr>
      <w:spacing w:after="120"/>
      <w:ind w:left="568" w:hanging="284"/>
    </w:pPr>
    <w:rPr>
      <w:rFonts w:cs="Times New Roman"/>
      <w:bCs/>
      <w:szCs w:val="20"/>
      <w:lang w:val="en-US"/>
    </w:rPr>
  </w:style>
  <w:style w:type="paragraph" w:styleId="TOC3">
    <w:name w:val="toc 3"/>
    <w:basedOn w:val="Normal"/>
    <w:next w:val="Normal"/>
    <w:rsid w:val="00833311"/>
    <w:pPr>
      <w:spacing w:after="120"/>
      <w:ind w:left="851" w:hanging="284"/>
    </w:pPr>
    <w:rPr>
      <w:rFonts w:cs="Times New Roman"/>
      <w:szCs w:val="20"/>
      <w:lang w:val="en-US"/>
    </w:rPr>
  </w:style>
  <w:style w:type="paragraph" w:customStyle="1" w:styleId="12">
    <w:name w:val="吹き出し1"/>
    <w:basedOn w:val="Normal"/>
    <w:rsid w:val="000915E5"/>
    <w:rPr>
      <w:rFonts w:eastAsia="MS Gothic" w:cs="Times New Roman"/>
      <w:iCs/>
      <w:sz w:val="18"/>
      <w:szCs w:val="18"/>
    </w:rPr>
  </w:style>
  <w:style w:type="paragraph" w:customStyle="1" w:styleId="ECnormal">
    <w:name w:val="ECnormal"/>
    <w:basedOn w:val="Normal"/>
    <w:rsid w:val="000915E5"/>
    <w:pPr>
      <w:jc w:val="both"/>
    </w:pPr>
    <w:rPr>
      <w:rFonts w:ascii="Times New Roman" w:eastAsia="Arial Unicode MS" w:hAnsi="Times New Roman" w:cs="Tahoma"/>
      <w:bCs/>
      <w:iCs/>
      <w:szCs w:val="16"/>
    </w:rPr>
  </w:style>
  <w:style w:type="paragraph" w:customStyle="1" w:styleId="2Heading">
    <w:name w:val="2Heading"/>
    <w:basedOn w:val="2Para"/>
    <w:next w:val="3Para"/>
    <w:rsid w:val="000915E5"/>
    <w:pPr>
      <w:keepNext/>
      <w:numPr>
        <w:numId w:val="0"/>
      </w:numPr>
      <w:tabs>
        <w:tab w:val="left" w:pos="0"/>
        <w:tab w:val="left" w:pos="720"/>
      </w:tabs>
      <w:ind w:left="720" w:right="2880" w:hanging="720"/>
    </w:pPr>
    <w:rPr>
      <w:rFonts w:eastAsia="Arial Unicode MS" w:cs="Tahoma"/>
      <w:b/>
      <w:bCs/>
      <w:iCs/>
      <w:sz w:val="22"/>
      <w:lang w:val="en-GB"/>
    </w:rPr>
  </w:style>
  <w:style w:type="paragraph" w:customStyle="1" w:styleId="Opmaakprofiel1">
    <w:name w:val="Opmaakprofiel1"/>
    <w:basedOn w:val="Normal"/>
    <w:rsid w:val="000915E5"/>
    <w:rPr>
      <w:rFonts w:ascii="Times New Roman" w:eastAsia="Arial Unicode MS" w:hAnsi="Times New Roman" w:cs="Tahoma"/>
      <w:bCs/>
      <w:iCs/>
      <w:color w:val="000000"/>
      <w:sz w:val="24"/>
      <w:szCs w:val="24"/>
      <w:lang w:val="nl-NL"/>
    </w:rPr>
  </w:style>
  <w:style w:type="paragraph" w:customStyle="1" w:styleId="Kai">
    <w:name w:val="Kai"/>
    <w:basedOn w:val="Normal"/>
    <w:rsid w:val="000915E5"/>
    <w:pPr>
      <w:widowControl w:val="0"/>
      <w:snapToGrid w:val="0"/>
      <w:spacing w:line="240" w:lineRule="atLeast"/>
      <w:ind w:left="105" w:firstLine="420"/>
      <w:jc w:val="both"/>
    </w:pPr>
    <w:rPr>
      <w:rFonts w:ascii="KaiTi_GB2312" w:eastAsia="KaiTi_GB2312" w:hAnsi="KaiTi_GB2312" w:cs="Tahoma"/>
      <w:bCs/>
      <w:iCs/>
      <w:color w:val="000000"/>
      <w:kern w:val="1"/>
      <w:sz w:val="21"/>
      <w:szCs w:val="24"/>
    </w:rPr>
  </w:style>
  <w:style w:type="paragraph" w:customStyle="1" w:styleId="Song">
    <w:name w:val="Song"/>
    <w:basedOn w:val="Kai"/>
    <w:rsid w:val="000915E5"/>
    <w:pPr>
      <w:ind w:left="0" w:firstLine="0"/>
    </w:pPr>
    <w:rPr>
      <w:rFonts w:ascii="SimSun" w:eastAsia="SimSun" w:hAnsi="SimSun"/>
    </w:rPr>
  </w:style>
  <w:style w:type="paragraph" w:customStyle="1" w:styleId="OmniPage15">
    <w:name w:val="OmniPage #15"/>
    <w:basedOn w:val="Normal"/>
    <w:rsid w:val="000915E5"/>
    <w:pPr>
      <w:spacing w:line="18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13">
    <w:name w:val="OmniPage #13"/>
    <w:basedOn w:val="Normal"/>
    <w:rsid w:val="000915E5"/>
    <w:pPr>
      <w:spacing w:line="18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14">
    <w:name w:val="OmniPage #14"/>
    <w:basedOn w:val="Normal"/>
    <w:rsid w:val="000915E5"/>
    <w:pPr>
      <w:spacing w:line="20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16">
    <w:name w:val="OmniPage #16"/>
    <w:basedOn w:val="Normal"/>
    <w:rsid w:val="000915E5"/>
    <w:pPr>
      <w:spacing w:line="18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21">
    <w:name w:val="OmniPage #21"/>
    <w:basedOn w:val="Normal"/>
    <w:rsid w:val="000915E5"/>
    <w:pPr>
      <w:spacing w:line="16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24">
    <w:name w:val="OmniPage #24"/>
    <w:basedOn w:val="Normal"/>
    <w:rsid w:val="000915E5"/>
    <w:pPr>
      <w:spacing w:line="20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25">
    <w:name w:val="OmniPage #25"/>
    <w:basedOn w:val="Normal"/>
    <w:rsid w:val="000915E5"/>
    <w:pPr>
      <w:spacing w:line="34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27">
    <w:name w:val="OmniPage #27"/>
    <w:basedOn w:val="Normal"/>
    <w:rsid w:val="000915E5"/>
    <w:pPr>
      <w:spacing w:line="40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28">
    <w:name w:val="OmniPage #28"/>
    <w:basedOn w:val="Normal"/>
    <w:rsid w:val="000915E5"/>
    <w:pPr>
      <w:spacing w:line="32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20">
    <w:name w:val="OmniPage #20"/>
    <w:basedOn w:val="Normal"/>
    <w:rsid w:val="000915E5"/>
    <w:pPr>
      <w:spacing w:line="18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2">
    <w:name w:val="OmniPage #2"/>
    <w:basedOn w:val="Normal"/>
    <w:rsid w:val="000915E5"/>
    <w:pPr>
      <w:spacing w:line="20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5">
    <w:name w:val="OmniPage #5"/>
    <w:basedOn w:val="Normal"/>
    <w:rsid w:val="000915E5"/>
    <w:pPr>
      <w:spacing w:line="20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7">
    <w:name w:val="OmniPage #7"/>
    <w:basedOn w:val="Normal"/>
    <w:rsid w:val="000915E5"/>
    <w:pPr>
      <w:spacing w:line="20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8">
    <w:name w:val="OmniPage #8"/>
    <w:basedOn w:val="Normal"/>
    <w:rsid w:val="000915E5"/>
    <w:pPr>
      <w:spacing w:line="16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9">
    <w:name w:val="OmniPage #9"/>
    <w:basedOn w:val="Normal"/>
    <w:rsid w:val="000915E5"/>
    <w:pPr>
      <w:spacing w:line="30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17">
    <w:name w:val="OmniPage #17"/>
    <w:basedOn w:val="Normal"/>
    <w:rsid w:val="000915E5"/>
    <w:pPr>
      <w:spacing w:line="18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10">
    <w:name w:val="OmniPage #10"/>
    <w:basedOn w:val="Normal"/>
    <w:rsid w:val="000915E5"/>
    <w:pPr>
      <w:spacing w:line="16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19">
    <w:name w:val="OmniPage #19"/>
    <w:basedOn w:val="Normal"/>
    <w:rsid w:val="000915E5"/>
    <w:pPr>
      <w:spacing w:line="40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OmniPage22">
    <w:name w:val="OmniPage #22"/>
    <w:basedOn w:val="Normal"/>
    <w:rsid w:val="000915E5"/>
    <w:pPr>
      <w:spacing w:line="160" w:lineRule="exact"/>
    </w:pPr>
    <w:rPr>
      <w:rFonts w:ascii="Times New Roman" w:eastAsia="Arial Unicode MS" w:hAnsi="Times New Roman" w:cs="Tahoma"/>
      <w:bCs/>
      <w:iCs/>
      <w:sz w:val="20"/>
      <w:szCs w:val="16"/>
    </w:rPr>
  </w:style>
  <w:style w:type="paragraph" w:customStyle="1" w:styleId="3Heading">
    <w:name w:val="3Heading"/>
    <w:basedOn w:val="TOC3"/>
    <w:next w:val="3Para"/>
    <w:rsid w:val="000915E5"/>
    <w:pPr>
      <w:keepNext/>
      <w:autoSpaceDE w:val="0"/>
      <w:spacing w:before="260" w:after="260"/>
      <w:ind w:left="0" w:right="2880"/>
      <w:jc w:val="both"/>
    </w:pPr>
    <w:rPr>
      <w:b/>
      <w:bCs/>
      <w:i/>
      <w:szCs w:val="22"/>
      <w:lang w:val="en-GB"/>
    </w:rPr>
  </w:style>
  <w:style w:type="paragraph" w:customStyle="1" w:styleId="Blockquote">
    <w:name w:val="Blockquote"/>
    <w:basedOn w:val="Normal"/>
    <w:rsid w:val="000915E5"/>
    <w:pPr>
      <w:widowControl w:val="0"/>
      <w:tabs>
        <w:tab w:val="left" w:pos="720"/>
        <w:tab w:val="left" w:pos="1440"/>
        <w:tab w:val="left" w:pos="1536"/>
        <w:tab w:val="left" w:pos="1800"/>
        <w:tab w:val="left" w:pos="2160"/>
        <w:tab w:val="left" w:pos="2520"/>
        <w:tab w:val="left" w:pos="2880"/>
      </w:tabs>
      <w:autoSpaceDE w:val="0"/>
      <w:ind w:left="1440" w:right="2880"/>
    </w:pPr>
    <w:rPr>
      <w:rFonts w:ascii="Times New Roman" w:hAnsi="Times New Roman" w:cs="Times New Roman"/>
      <w:iCs/>
      <w:szCs w:val="24"/>
    </w:rPr>
  </w:style>
  <w:style w:type="paragraph" w:customStyle="1" w:styleId="ListIndt2">
    <w:name w:val="ListIndt_2"/>
    <w:basedOn w:val="Normal"/>
    <w:rsid w:val="000915E5"/>
    <w:pPr>
      <w:autoSpaceDE w:val="0"/>
      <w:ind w:left="1440"/>
      <w:jc w:val="both"/>
    </w:pPr>
    <w:rPr>
      <w:rFonts w:ascii="Times New Roman" w:hAnsi="Times New Roman" w:cs="Times New Roman"/>
      <w:iCs/>
      <w:szCs w:val="24"/>
    </w:rPr>
  </w:style>
  <w:style w:type="paragraph" w:customStyle="1" w:styleId="ListIndt3">
    <w:name w:val="ListIndt_3"/>
    <w:basedOn w:val="Normal"/>
    <w:rsid w:val="000915E5"/>
    <w:pPr>
      <w:autoSpaceDE w:val="0"/>
      <w:spacing w:before="260" w:after="260"/>
      <w:ind w:left="1800"/>
      <w:jc w:val="both"/>
    </w:pPr>
    <w:rPr>
      <w:rFonts w:ascii="Times New Roman" w:hAnsi="Times New Roman" w:cs="Times New Roman"/>
      <w:iCs/>
      <w:szCs w:val="24"/>
    </w:rPr>
  </w:style>
  <w:style w:type="paragraph" w:customStyle="1" w:styleId="ListIndt4">
    <w:name w:val="ListIndt_4"/>
    <w:basedOn w:val="Normal"/>
    <w:rsid w:val="000915E5"/>
    <w:pPr>
      <w:autoSpaceDE w:val="0"/>
      <w:spacing w:before="260" w:after="260"/>
      <w:ind w:left="2160"/>
      <w:jc w:val="both"/>
    </w:pPr>
    <w:rPr>
      <w:rFonts w:ascii="Times New Roman" w:hAnsi="Times New Roman" w:cs="Times New Roman"/>
      <w:iCs/>
      <w:szCs w:val="24"/>
    </w:rPr>
  </w:style>
  <w:style w:type="paragraph" w:customStyle="1" w:styleId="ListTab0">
    <w:name w:val="ListTab_0"/>
    <w:basedOn w:val="Normal"/>
    <w:rsid w:val="000915E5"/>
    <w:pPr>
      <w:autoSpaceDE w:val="0"/>
      <w:spacing w:before="260" w:after="260"/>
      <w:jc w:val="both"/>
    </w:pPr>
    <w:rPr>
      <w:rFonts w:ascii="Times New Roman" w:hAnsi="Times New Roman" w:cs="Times New Roman"/>
      <w:iCs/>
      <w:szCs w:val="24"/>
    </w:rPr>
  </w:style>
  <w:style w:type="paragraph" w:customStyle="1" w:styleId="ListTab2">
    <w:name w:val="ListTab_2"/>
    <w:basedOn w:val="Normal"/>
    <w:rsid w:val="000915E5"/>
    <w:pPr>
      <w:autoSpaceDE w:val="0"/>
      <w:spacing w:before="260" w:after="260"/>
      <w:ind w:firstLine="1440"/>
      <w:jc w:val="both"/>
    </w:pPr>
    <w:rPr>
      <w:rFonts w:ascii="Times New Roman" w:hAnsi="Times New Roman" w:cs="Times New Roman"/>
      <w:iCs/>
      <w:szCs w:val="24"/>
    </w:rPr>
  </w:style>
  <w:style w:type="paragraph" w:customStyle="1" w:styleId="ListTab3">
    <w:name w:val="ListTab_3"/>
    <w:basedOn w:val="Normal"/>
    <w:rsid w:val="000915E5"/>
    <w:pPr>
      <w:autoSpaceDE w:val="0"/>
      <w:spacing w:before="260" w:after="260"/>
      <w:ind w:firstLine="1800"/>
      <w:jc w:val="both"/>
    </w:pPr>
    <w:rPr>
      <w:rFonts w:ascii="Times New Roman" w:hAnsi="Times New Roman" w:cs="Times New Roman"/>
      <w:iCs/>
      <w:szCs w:val="24"/>
    </w:rPr>
  </w:style>
  <w:style w:type="paragraph" w:customStyle="1" w:styleId="ListTab4">
    <w:name w:val="ListTab_4"/>
    <w:basedOn w:val="Normal"/>
    <w:rsid w:val="000915E5"/>
    <w:pPr>
      <w:autoSpaceDE w:val="0"/>
      <w:spacing w:before="260" w:after="260"/>
      <w:ind w:firstLine="2160"/>
      <w:jc w:val="both"/>
    </w:pPr>
    <w:rPr>
      <w:rFonts w:ascii="Times New Roman" w:hAnsi="Times New Roman" w:cs="Times New Roman"/>
      <w:iCs/>
      <w:szCs w:val="24"/>
    </w:rPr>
  </w:style>
  <w:style w:type="paragraph" w:customStyle="1" w:styleId="ParaIndt2">
    <w:name w:val="ParaIndt_2"/>
    <w:basedOn w:val="Normal"/>
    <w:rsid w:val="000915E5"/>
    <w:pPr>
      <w:autoSpaceDE w:val="0"/>
      <w:ind w:left="1440"/>
      <w:jc w:val="both"/>
    </w:pPr>
    <w:rPr>
      <w:rFonts w:ascii="Times New Roman" w:hAnsi="Times New Roman" w:cs="Times New Roman"/>
      <w:iCs/>
      <w:szCs w:val="24"/>
    </w:rPr>
  </w:style>
  <w:style w:type="paragraph" w:customStyle="1" w:styleId="ParaIndt3">
    <w:name w:val="ParaIndt_3"/>
    <w:basedOn w:val="Normal"/>
    <w:rsid w:val="000915E5"/>
    <w:pPr>
      <w:autoSpaceDE w:val="0"/>
      <w:ind w:left="1800"/>
      <w:jc w:val="both"/>
    </w:pPr>
    <w:rPr>
      <w:rFonts w:ascii="Times New Roman" w:hAnsi="Times New Roman" w:cs="Times New Roman"/>
      <w:iCs/>
      <w:szCs w:val="24"/>
    </w:rPr>
  </w:style>
  <w:style w:type="paragraph" w:customStyle="1" w:styleId="ParaIndt4">
    <w:name w:val="ParaIndt_4"/>
    <w:basedOn w:val="Normal"/>
    <w:rsid w:val="000915E5"/>
    <w:pPr>
      <w:autoSpaceDE w:val="0"/>
      <w:ind w:left="2160"/>
      <w:jc w:val="both"/>
    </w:pPr>
    <w:rPr>
      <w:rFonts w:ascii="Times New Roman" w:hAnsi="Times New Roman" w:cs="Times New Roman"/>
      <w:iCs/>
      <w:szCs w:val="24"/>
    </w:rPr>
  </w:style>
  <w:style w:type="paragraph" w:customStyle="1" w:styleId="ParaTab0">
    <w:name w:val="ParaTab_0"/>
    <w:basedOn w:val="Normal"/>
    <w:rsid w:val="000915E5"/>
    <w:pPr>
      <w:autoSpaceDE w:val="0"/>
      <w:jc w:val="both"/>
    </w:pPr>
    <w:rPr>
      <w:rFonts w:ascii="Times New Roman" w:hAnsi="Times New Roman" w:cs="Times New Roman"/>
      <w:iCs/>
      <w:szCs w:val="24"/>
    </w:rPr>
  </w:style>
  <w:style w:type="paragraph" w:customStyle="1" w:styleId="ParaTab2">
    <w:name w:val="ParaTab_2"/>
    <w:basedOn w:val="Normal"/>
    <w:rsid w:val="000915E5"/>
    <w:pPr>
      <w:autoSpaceDE w:val="0"/>
      <w:ind w:firstLine="1440"/>
      <w:jc w:val="both"/>
    </w:pPr>
    <w:rPr>
      <w:rFonts w:ascii="Times New Roman" w:hAnsi="Times New Roman" w:cs="Times New Roman"/>
      <w:iCs/>
      <w:szCs w:val="24"/>
    </w:rPr>
  </w:style>
  <w:style w:type="paragraph" w:customStyle="1" w:styleId="ParaTab3">
    <w:name w:val="ParaTab_3"/>
    <w:basedOn w:val="Normal"/>
    <w:rsid w:val="000915E5"/>
    <w:pPr>
      <w:autoSpaceDE w:val="0"/>
      <w:ind w:firstLine="1800"/>
      <w:jc w:val="both"/>
    </w:pPr>
    <w:rPr>
      <w:rFonts w:ascii="Times New Roman" w:hAnsi="Times New Roman" w:cs="Times New Roman"/>
      <w:iCs/>
      <w:szCs w:val="24"/>
    </w:rPr>
  </w:style>
  <w:style w:type="paragraph" w:customStyle="1" w:styleId="ParaTab4">
    <w:name w:val="ParaTab_4"/>
    <w:basedOn w:val="Normal"/>
    <w:rsid w:val="000915E5"/>
    <w:pPr>
      <w:autoSpaceDE w:val="0"/>
      <w:ind w:firstLine="2160"/>
      <w:jc w:val="both"/>
    </w:pPr>
    <w:rPr>
      <w:rFonts w:ascii="Times New Roman" w:hAnsi="Times New Roman" w:cs="Times New Roman"/>
      <w:iCs/>
      <w:szCs w:val="24"/>
    </w:rPr>
  </w:style>
  <w:style w:type="paragraph" w:customStyle="1" w:styleId="TabsDefault">
    <w:name w:val="TabsDefault"/>
    <w:rsid w:val="000915E5"/>
    <w:pPr>
      <w:tabs>
        <w:tab w:val="left" w:pos="0"/>
        <w:tab w:val="left" w:pos="720"/>
        <w:tab w:val="left" w:pos="1440"/>
        <w:tab w:val="left" w:pos="1800"/>
        <w:tab w:val="left" w:pos="2160"/>
        <w:tab w:val="left" w:pos="2520"/>
        <w:tab w:val="left" w:pos="2880"/>
      </w:tabs>
      <w:suppressAutoHyphens/>
    </w:pPr>
    <w:rPr>
      <w:rFonts w:eastAsia="Arial"/>
      <w:sz w:val="24"/>
      <w:szCs w:val="24"/>
      <w:lang w:val="en-US" w:eastAsia="ar-SA"/>
    </w:rPr>
  </w:style>
  <w:style w:type="paragraph" w:customStyle="1" w:styleId="TitleMain">
    <w:name w:val="TitleMain"/>
    <w:basedOn w:val="Normal"/>
    <w:rsid w:val="000915E5"/>
    <w:pPr>
      <w:widowControl w:val="0"/>
      <w:autoSpaceDE w:val="0"/>
      <w:ind w:left="1080" w:right="1080"/>
      <w:jc w:val="center"/>
    </w:pPr>
    <w:rPr>
      <w:rFonts w:ascii="Times New Roman" w:hAnsi="Times New Roman" w:cs="Times New Roman"/>
      <w:b/>
      <w:iCs/>
    </w:rPr>
  </w:style>
  <w:style w:type="paragraph" w:customStyle="1" w:styleId="RefPrincipal">
    <w:name w:val="RefPrincipal"/>
    <w:basedOn w:val="Normal"/>
    <w:rsid w:val="000915E5"/>
    <w:pPr>
      <w:widowControl w:val="0"/>
      <w:autoSpaceDE w:val="0"/>
    </w:pPr>
    <w:rPr>
      <w:rFonts w:ascii="Times New Roman" w:hAnsi="Times New Roman" w:cs="Times New Roman"/>
      <w:iCs/>
      <w:szCs w:val="24"/>
    </w:rPr>
  </w:style>
  <w:style w:type="paragraph" w:customStyle="1" w:styleId="RefRegular">
    <w:name w:val="RefRegular"/>
    <w:basedOn w:val="Normal"/>
    <w:rsid w:val="000915E5"/>
    <w:pPr>
      <w:widowControl w:val="0"/>
      <w:autoSpaceDE w:val="0"/>
      <w:ind w:left="331" w:hanging="216"/>
    </w:pPr>
    <w:rPr>
      <w:rFonts w:ascii="Times New Roman" w:hAnsi="Times New Roman" w:cs="Times New Roman"/>
      <w:iCs/>
      <w:szCs w:val="24"/>
    </w:rPr>
  </w:style>
  <w:style w:type="paragraph" w:customStyle="1" w:styleId="ParaIndt1">
    <w:name w:val="ParaIndt_1"/>
    <w:basedOn w:val="Normal"/>
    <w:rsid w:val="000915E5"/>
    <w:pPr>
      <w:widowControl w:val="0"/>
      <w:autoSpaceDE w:val="0"/>
      <w:ind w:left="720"/>
      <w:jc w:val="both"/>
    </w:pPr>
    <w:rPr>
      <w:rFonts w:ascii="Times New Roman" w:hAnsi="Times New Roman" w:cs="Times New Roman"/>
      <w:iCs/>
      <w:szCs w:val="24"/>
    </w:rPr>
  </w:style>
  <w:style w:type="paragraph" w:customStyle="1" w:styleId="ParaTab1">
    <w:name w:val="ParaTab_1"/>
    <w:basedOn w:val="Normal"/>
    <w:rsid w:val="000915E5"/>
    <w:pPr>
      <w:widowControl w:val="0"/>
      <w:autoSpaceDE w:val="0"/>
      <w:ind w:firstLine="720"/>
      <w:jc w:val="both"/>
    </w:pPr>
    <w:rPr>
      <w:rFonts w:ascii="Times New Roman" w:hAnsi="Times New Roman" w:cs="Times New Roman"/>
      <w:iCs/>
      <w:szCs w:val="24"/>
    </w:rPr>
  </w:style>
  <w:style w:type="paragraph" w:customStyle="1" w:styleId="OmniPage3">
    <w:name w:val="OmniPage #3"/>
    <w:basedOn w:val="Normal"/>
    <w:rsid w:val="000915E5"/>
    <w:pPr>
      <w:spacing w:line="200" w:lineRule="exact"/>
    </w:pPr>
    <w:rPr>
      <w:rFonts w:ascii="Times New Roman" w:hAnsi="Times New Roman" w:cs="Times New Roman"/>
      <w:iCs/>
      <w:sz w:val="20"/>
      <w:szCs w:val="16"/>
      <w:lang w:val="en-US"/>
    </w:rPr>
  </w:style>
  <w:style w:type="paragraph" w:customStyle="1" w:styleId="OmniPage6">
    <w:name w:val="OmniPage #6"/>
    <w:basedOn w:val="Normal"/>
    <w:rsid w:val="000915E5"/>
    <w:pPr>
      <w:spacing w:line="160" w:lineRule="exact"/>
    </w:pPr>
    <w:rPr>
      <w:rFonts w:ascii="Times New Roman" w:hAnsi="Times New Roman" w:cs="Times New Roman"/>
      <w:iCs/>
      <w:sz w:val="20"/>
      <w:szCs w:val="16"/>
      <w:lang w:val="en-US"/>
    </w:rPr>
  </w:style>
  <w:style w:type="paragraph" w:customStyle="1" w:styleId="OmniPage11">
    <w:name w:val="OmniPage #11"/>
    <w:basedOn w:val="Normal"/>
    <w:rsid w:val="000915E5"/>
    <w:pPr>
      <w:spacing w:line="340" w:lineRule="exact"/>
    </w:pPr>
    <w:rPr>
      <w:rFonts w:ascii="Times New Roman" w:hAnsi="Times New Roman" w:cs="Times New Roman"/>
      <w:iCs/>
      <w:sz w:val="20"/>
      <w:szCs w:val="16"/>
      <w:lang w:val="en-US"/>
    </w:rPr>
  </w:style>
  <w:style w:type="paragraph" w:customStyle="1" w:styleId="OmniPage12">
    <w:name w:val="OmniPage #12"/>
    <w:basedOn w:val="Normal"/>
    <w:rsid w:val="000915E5"/>
    <w:pPr>
      <w:spacing w:line="160" w:lineRule="exact"/>
    </w:pPr>
    <w:rPr>
      <w:rFonts w:ascii="Times New Roman" w:hAnsi="Times New Roman" w:cs="Times New Roman"/>
      <w:iCs/>
      <w:sz w:val="20"/>
      <w:szCs w:val="16"/>
      <w:lang w:val="en-US"/>
    </w:rPr>
  </w:style>
  <w:style w:type="paragraph" w:customStyle="1" w:styleId="OmniPage18">
    <w:name w:val="OmniPage #18"/>
    <w:basedOn w:val="Normal"/>
    <w:rsid w:val="000915E5"/>
    <w:pPr>
      <w:spacing w:line="160" w:lineRule="exact"/>
    </w:pPr>
    <w:rPr>
      <w:rFonts w:ascii="Times New Roman" w:hAnsi="Times New Roman" w:cs="Times New Roman"/>
      <w:iCs/>
      <w:sz w:val="20"/>
      <w:szCs w:val="16"/>
      <w:lang w:val="en-US"/>
    </w:rPr>
  </w:style>
  <w:style w:type="paragraph" w:customStyle="1" w:styleId="OmniPage23">
    <w:name w:val="OmniPage #23"/>
    <w:basedOn w:val="Normal"/>
    <w:rsid w:val="000915E5"/>
    <w:pPr>
      <w:spacing w:line="260" w:lineRule="exact"/>
    </w:pPr>
    <w:rPr>
      <w:rFonts w:ascii="Times New Roman" w:hAnsi="Times New Roman" w:cs="Times New Roman"/>
      <w:iCs/>
      <w:sz w:val="20"/>
      <w:szCs w:val="16"/>
      <w:lang w:val="en-US"/>
    </w:rPr>
  </w:style>
  <w:style w:type="paragraph" w:customStyle="1" w:styleId="OmniPage26">
    <w:name w:val="OmniPage #26"/>
    <w:basedOn w:val="Normal"/>
    <w:rsid w:val="000915E5"/>
    <w:pPr>
      <w:spacing w:line="160" w:lineRule="exact"/>
    </w:pPr>
    <w:rPr>
      <w:rFonts w:ascii="Times New Roman" w:hAnsi="Times New Roman" w:cs="Times New Roman"/>
      <w:iCs/>
      <w:sz w:val="20"/>
      <w:szCs w:val="16"/>
      <w:lang w:val="en-US"/>
    </w:rPr>
  </w:style>
  <w:style w:type="paragraph" w:customStyle="1" w:styleId="OmniPage4">
    <w:name w:val="OmniPage #4"/>
    <w:basedOn w:val="Normal"/>
    <w:rsid w:val="000915E5"/>
    <w:pPr>
      <w:spacing w:line="400" w:lineRule="exact"/>
    </w:pPr>
    <w:rPr>
      <w:rFonts w:ascii="Times New Roman" w:hAnsi="Times New Roman" w:cs="Times New Roman"/>
      <w:iCs/>
      <w:sz w:val="20"/>
      <w:szCs w:val="16"/>
      <w:lang w:val="en-US"/>
    </w:rPr>
  </w:style>
  <w:style w:type="paragraph" w:styleId="BodyTextIndent2">
    <w:name w:val="Body Text Indent 2"/>
    <w:basedOn w:val="Normal"/>
    <w:rsid w:val="000915E5"/>
    <w:pPr>
      <w:tabs>
        <w:tab w:val="left" w:pos="2127"/>
      </w:tabs>
      <w:suppressAutoHyphens w:val="0"/>
      <w:ind w:left="2127" w:hanging="2127"/>
    </w:pPr>
    <w:rPr>
      <w:rFonts w:cs="Arial"/>
      <w:lang w:eastAsia="en-US"/>
    </w:rPr>
  </w:style>
  <w:style w:type="table" w:styleId="TableGrid">
    <w:name w:val="Table Grid"/>
    <w:basedOn w:val="TableNormal"/>
    <w:uiPriority w:val="59"/>
    <w:rsid w:val="00091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0915E5"/>
    <w:pPr>
      <w:suppressAutoHyphens w:val="0"/>
    </w:pPr>
    <w:rPr>
      <w:rFonts w:ascii="Courier New" w:hAnsi="Courier New" w:cs="Times New Roman"/>
      <w:sz w:val="20"/>
      <w:szCs w:val="20"/>
      <w:lang w:val="cs-CZ" w:eastAsia="en-US"/>
    </w:rPr>
  </w:style>
  <w:style w:type="character" w:customStyle="1" w:styleId="PlainTextChar">
    <w:name w:val="Plain Text Char"/>
    <w:link w:val="PlainText"/>
    <w:uiPriority w:val="99"/>
    <w:locked/>
    <w:rsid w:val="000915E5"/>
    <w:rPr>
      <w:rFonts w:ascii="Courier New" w:hAnsi="Courier New"/>
      <w:lang w:val="cs-CZ" w:eastAsia="en-US" w:bidi="ar-SA"/>
    </w:rPr>
  </w:style>
  <w:style w:type="paragraph" w:styleId="BodyText2">
    <w:name w:val="Body Text 2"/>
    <w:basedOn w:val="Normal"/>
    <w:rsid w:val="000915E5"/>
    <w:pPr>
      <w:widowControl w:val="0"/>
      <w:suppressAutoHyphens w:val="0"/>
    </w:pPr>
    <w:rPr>
      <w:noProof/>
      <w:snapToGrid w:val="0"/>
      <w:lang w:eastAsia="cs-CZ" w:bidi="my-MM"/>
    </w:rPr>
  </w:style>
  <w:style w:type="paragraph" w:styleId="BodyText3">
    <w:name w:val="Body Text 3"/>
    <w:basedOn w:val="Normal"/>
    <w:link w:val="BodyText3Char"/>
    <w:rsid w:val="000915E5"/>
    <w:pPr>
      <w:widowControl w:val="0"/>
      <w:tabs>
        <w:tab w:val="left" w:pos="-720"/>
      </w:tabs>
      <w:suppressAutoHyphens w:val="0"/>
      <w:jc w:val="both"/>
    </w:pPr>
    <w:rPr>
      <w:b/>
      <w:bCs/>
      <w:noProof/>
      <w:snapToGrid w:val="0"/>
      <w:lang w:eastAsia="cs-CZ" w:bidi="my-MM"/>
    </w:rPr>
  </w:style>
  <w:style w:type="paragraph" w:styleId="BodyTextIndent3">
    <w:name w:val="Body Text Indent 3"/>
    <w:basedOn w:val="Normal"/>
    <w:rsid w:val="000915E5"/>
    <w:pPr>
      <w:widowControl w:val="0"/>
      <w:suppressAutoHyphens w:val="0"/>
      <w:ind w:left="1418" w:hanging="1418"/>
      <w:jc w:val="both"/>
    </w:pPr>
    <w:rPr>
      <w:noProof/>
      <w:snapToGrid w:val="0"/>
      <w:lang w:eastAsia="cs-CZ" w:bidi="my-MM"/>
    </w:rPr>
  </w:style>
  <w:style w:type="paragraph" w:styleId="NormalIndent">
    <w:name w:val="Normal Indent"/>
    <w:basedOn w:val="Normal"/>
    <w:rsid w:val="000915E5"/>
    <w:pPr>
      <w:suppressAutoHyphens w:val="0"/>
      <w:overflowPunct w:val="0"/>
      <w:autoSpaceDE w:val="0"/>
      <w:autoSpaceDN w:val="0"/>
      <w:adjustRightInd w:val="0"/>
      <w:spacing w:before="120" w:after="120" w:line="240" w:lineRule="atLeast"/>
      <w:ind w:left="708"/>
      <w:jc w:val="both"/>
      <w:textAlignment w:val="baseline"/>
    </w:pPr>
    <w:rPr>
      <w:rFonts w:ascii="Garamond" w:hAnsi="Garamond"/>
      <w:noProof/>
      <w:sz w:val="24"/>
      <w:szCs w:val="24"/>
      <w:lang w:eastAsia="cs-CZ" w:bidi="my-MM"/>
    </w:rPr>
  </w:style>
  <w:style w:type="paragraph" w:styleId="BodyTextFirstIndent">
    <w:name w:val="Body Text First Indent"/>
    <w:basedOn w:val="BodyText"/>
    <w:rsid w:val="000915E5"/>
    <w:pPr>
      <w:tabs>
        <w:tab w:val="left" w:pos="851"/>
      </w:tabs>
      <w:suppressAutoHyphens w:val="0"/>
      <w:spacing w:after="240"/>
      <w:ind w:firstLine="851"/>
      <w:jc w:val="both"/>
    </w:pPr>
    <w:rPr>
      <w:sz w:val="20"/>
      <w:szCs w:val="20"/>
      <w:lang w:eastAsia="cs-CZ" w:bidi="my-MM"/>
    </w:rPr>
  </w:style>
  <w:style w:type="paragraph" w:customStyle="1" w:styleId="SubHeading">
    <w:name w:val="SubHeading"/>
    <w:basedOn w:val="Normal"/>
    <w:rsid w:val="000915E5"/>
    <w:pPr>
      <w:widowControl w:val="0"/>
      <w:suppressAutoHyphens w:val="0"/>
      <w:spacing w:before="240"/>
      <w:jc w:val="center"/>
    </w:pPr>
    <w:rPr>
      <w:i/>
      <w:noProof/>
      <w:snapToGrid w:val="0"/>
      <w:lang w:eastAsia="cs-CZ" w:bidi="my-MM"/>
    </w:rPr>
  </w:style>
  <w:style w:type="paragraph" w:customStyle="1" w:styleId="a9">
    <w:name w:val="列出段落"/>
    <w:basedOn w:val="Normal"/>
    <w:qFormat/>
    <w:rsid w:val="000915E5"/>
    <w:pPr>
      <w:suppressAutoHyphens w:val="0"/>
      <w:ind w:firstLineChars="200" w:firstLine="420"/>
    </w:pPr>
    <w:rPr>
      <w:rFonts w:cs="Times New Roman"/>
      <w:lang w:eastAsia="ja-JP"/>
    </w:rPr>
  </w:style>
  <w:style w:type="paragraph" w:styleId="Date">
    <w:name w:val="Date"/>
    <w:basedOn w:val="Normal"/>
    <w:next w:val="Normal"/>
    <w:rsid w:val="00B279A2"/>
  </w:style>
  <w:style w:type="paragraph" w:styleId="DocumentMap">
    <w:name w:val="Document Map"/>
    <w:basedOn w:val="Normal"/>
    <w:link w:val="DocumentMapChar"/>
    <w:rsid w:val="00300744"/>
    <w:pPr>
      <w:shd w:val="clear" w:color="auto" w:fill="000080"/>
    </w:pPr>
    <w:rPr>
      <w:rFonts w:ascii="Tahoma" w:hAnsi="Tahoma" w:cs="Times New Roman"/>
      <w:sz w:val="20"/>
      <w:szCs w:val="20"/>
    </w:rPr>
  </w:style>
  <w:style w:type="paragraph" w:customStyle="1" w:styleId="CharCharCharChar">
    <w:name w:val="Char Char Char Char"/>
    <w:basedOn w:val="Normal"/>
    <w:rsid w:val="00F93C99"/>
    <w:pPr>
      <w:suppressAutoHyphens w:val="0"/>
    </w:pPr>
    <w:rPr>
      <w:rFonts w:ascii="Times New Roman" w:hAnsi="Times New Roman" w:cs="Times New Roman"/>
      <w:sz w:val="24"/>
      <w:szCs w:val="24"/>
      <w:lang w:val="pl-PL" w:eastAsia="pl-PL"/>
    </w:rPr>
  </w:style>
  <w:style w:type="character" w:styleId="CommentReference">
    <w:name w:val="annotation reference"/>
    <w:uiPriority w:val="99"/>
    <w:semiHidden/>
    <w:rsid w:val="00A7284F"/>
    <w:rPr>
      <w:sz w:val="16"/>
      <w:szCs w:val="16"/>
    </w:rPr>
  </w:style>
  <w:style w:type="character" w:styleId="Strong">
    <w:name w:val="Strong"/>
    <w:qFormat/>
    <w:rsid w:val="00300C97"/>
    <w:rPr>
      <w:b/>
      <w:bCs/>
    </w:rPr>
  </w:style>
  <w:style w:type="table" w:styleId="TableElegant">
    <w:name w:val="Table Elegant"/>
    <w:basedOn w:val="TableNormal"/>
    <w:rsid w:val="00506E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WW8Num7z0">
    <w:name w:val="WW8Num7z0"/>
    <w:rsid w:val="00506EB9"/>
    <w:rPr>
      <w:rFonts w:ascii="Symbol" w:hAnsi="Symbol"/>
    </w:rPr>
  </w:style>
  <w:style w:type="character" w:customStyle="1" w:styleId="WW-DefaultParagraphFont">
    <w:name w:val="WW-Default Paragraph Font"/>
    <w:rsid w:val="00506EB9"/>
  </w:style>
  <w:style w:type="paragraph" w:styleId="Caption">
    <w:name w:val="caption"/>
    <w:basedOn w:val="Normal"/>
    <w:qFormat/>
    <w:rsid w:val="00506EB9"/>
    <w:pPr>
      <w:suppressLineNumbers/>
      <w:spacing w:before="120" w:after="120"/>
    </w:pPr>
    <w:rPr>
      <w:rFonts w:ascii="Times New Roman" w:hAnsi="Times New Roman" w:cs="Lucidasans"/>
      <w:i/>
      <w:iCs/>
      <w:sz w:val="20"/>
      <w:szCs w:val="20"/>
      <w:lang w:val="en-US"/>
    </w:rPr>
  </w:style>
  <w:style w:type="paragraph" w:customStyle="1" w:styleId="Verzeichnis">
    <w:name w:val="Verzeichnis"/>
    <w:basedOn w:val="Normal"/>
    <w:rsid w:val="00506EB9"/>
    <w:pPr>
      <w:suppressLineNumbers/>
    </w:pPr>
    <w:rPr>
      <w:rFonts w:ascii="Times New Roman" w:hAnsi="Times New Roman" w:cs="Lucidasans"/>
      <w:sz w:val="24"/>
      <w:szCs w:val="24"/>
      <w:lang w:val="en-US"/>
    </w:rPr>
  </w:style>
  <w:style w:type="paragraph" w:customStyle="1" w:styleId="berschrift">
    <w:name w:val="Überschrift"/>
    <w:basedOn w:val="Normal"/>
    <w:next w:val="BodyText"/>
    <w:rsid w:val="00506EB9"/>
    <w:pPr>
      <w:keepNext/>
      <w:spacing w:before="240" w:after="120"/>
    </w:pPr>
    <w:rPr>
      <w:rFonts w:ascii="Nimbus Sans L" w:eastAsia="HG Mincho Light J" w:hAnsi="Nimbus Sans L" w:cs="Lucidasans"/>
      <w:sz w:val="28"/>
      <w:szCs w:val="28"/>
      <w:lang w:val="en-US"/>
    </w:rPr>
  </w:style>
  <w:style w:type="paragraph" w:customStyle="1" w:styleId="WW-HTMLPreformatted">
    <w:name w:val="WW-HTML Preformatted"/>
    <w:basedOn w:val="Normal"/>
    <w:rsid w:val="00506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US"/>
    </w:rPr>
  </w:style>
  <w:style w:type="paragraph" w:customStyle="1" w:styleId="WW-DocumentMap">
    <w:name w:val="WW-Document Map"/>
    <w:basedOn w:val="Normal"/>
    <w:rsid w:val="00506EB9"/>
    <w:pPr>
      <w:shd w:val="clear" w:color="auto" w:fill="000080"/>
    </w:pPr>
    <w:rPr>
      <w:rFonts w:ascii="Tahoma" w:hAnsi="Tahoma" w:cs="Tahoma"/>
      <w:sz w:val="20"/>
      <w:szCs w:val="20"/>
      <w:lang w:val="en-US"/>
    </w:rPr>
  </w:style>
  <w:style w:type="paragraph" w:customStyle="1" w:styleId="WW-BalloonText">
    <w:name w:val="WW-Balloon Text"/>
    <w:basedOn w:val="Normal"/>
    <w:rsid w:val="00506EB9"/>
    <w:rPr>
      <w:rFonts w:ascii="Tahoma" w:hAnsi="Tahoma" w:cs="Tahoma"/>
      <w:sz w:val="16"/>
      <w:szCs w:val="16"/>
      <w:lang w:val="en-US"/>
    </w:rPr>
  </w:style>
  <w:style w:type="paragraph" w:customStyle="1" w:styleId="TabellenInhalt">
    <w:name w:val="Tabellen Inhalt"/>
    <w:basedOn w:val="BodyText"/>
    <w:rsid w:val="00506EB9"/>
    <w:pPr>
      <w:suppressLineNumbers/>
      <w:spacing w:after="0"/>
    </w:pPr>
    <w:rPr>
      <w:rFonts w:ascii="Times New Roman" w:hAnsi="Times New Roman" w:cs="Times New Roman"/>
      <w:b/>
      <w:bCs/>
      <w:sz w:val="24"/>
      <w:szCs w:val="24"/>
      <w:lang w:val="en-US"/>
    </w:rPr>
  </w:style>
  <w:style w:type="paragraph" w:customStyle="1" w:styleId="Tabellenberschrift">
    <w:name w:val="Tabellen Überschrift"/>
    <w:basedOn w:val="TabellenInhalt"/>
    <w:rsid w:val="00506EB9"/>
    <w:pPr>
      <w:jc w:val="center"/>
    </w:pPr>
    <w:rPr>
      <w:i/>
      <w:iCs/>
    </w:rPr>
  </w:style>
  <w:style w:type="paragraph" w:customStyle="1" w:styleId="CharCharChar">
    <w:name w:val="Char Char Char"/>
    <w:basedOn w:val="Normal"/>
    <w:rsid w:val="00EC51F0"/>
    <w:pPr>
      <w:suppressAutoHyphens w:val="0"/>
    </w:pPr>
    <w:rPr>
      <w:rFonts w:ascii="Times New Roman" w:hAnsi="Times New Roman" w:cs="Times New Roman"/>
      <w:sz w:val="24"/>
      <w:szCs w:val="24"/>
      <w:lang w:val="pl-PL" w:eastAsia="pl-PL"/>
    </w:rPr>
  </w:style>
  <w:style w:type="character" w:styleId="FollowedHyperlink">
    <w:name w:val="FollowedHyperlink"/>
    <w:rsid w:val="00EC51F0"/>
    <w:rPr>
      <w:color w:val="800080"/>
      <w:u w:val="single"/>
    </w:rPr>
  </w:style>
  <w:style w:type="character" w:customStyle="1" w:styleId="DefaultPara">
    <w:name w:val="Default Para"/>
    <w:rsid w:val="00EC51F0"/>
  </w:style>
  <w:style w:type="character" w:customStyle="1" w:styleId="endnoterefe">
    <w:name w:val="endnote refe"/>
    <w:rsid w:val="00EC51F0"/>
  </w:style>
  <w:style w:type="character" w:styleId="Emphasis">
    <w:name w:val="Emphasis"/>
    <w:qFormat/>
    <w:rsid w:val="00EC51F0"/>
    <w:rPr>
      <w:i/>
      <w:iCs/>
    </w:rPr>
  </w:style>
  <w:style w:type="character" w:customStyle="1" w:styleId="Caractresdenotedebasdepage">
    <w:name w:val="Caractères de note de bas de page"/>
    <w:rsid w:val="00EC51F0"/>
  </w:style>
  <w:style w:type="paragraph" w:customStyle="1" w:styleId="Contenudetableau">
    <w:name w:val="Contenu de tableau"/>
    <w:basedOn w:val="Normal"/>
    <w:rsid w:val="00EC51F0"/>
    <w:pPr>
      <w:suppressLineNumbers/>
    </w:pPr>
    <w:rPr>
      <w:rFonts w:cs="Times New Roman"/>
    </w:rPr>
  </w:style>
  <w:style w:type="paragraph" w:customStyle="1" w:styleId="Corpsdetexte21">
    <w:name w:val="Corps de texte 21"/>
    <w:basedOn w:val="Normal"/>
    <w:rsid w:val="00EC51F0"/>
    <w:pPr>
      <w:tabs>
        <w:tab w:val="left" w:pos="-720"/>
        <w:tab w:val="left" w:pos="0"/>
        <w:tab w:val="left" w:pos="679"/>
        <w:tab w:val="left" w:pos="1144"/>
      </w:tabs>
      <w:ind w:right="48"/>
      <w:jc w:val="both"/>
    </w:pPr>
    <w:rPr>
      <w:rFonts w:eastAsia="Times New Roman" w:cs="Times New Roman"/>
    </w:rPr>
  </w:style>
  <w:style w:type="character" w:customStyle="1" w:styleId="apple-style-span">
    <w:name w:val="apple-style-span"/>
    <w:basedOn w:val="DefaultParagraphFont"/>
    <w:rsid w:val="00EC51F0"/>
  </w:style>
  <w:style w:type="paragraph" w:styleId="ListParagraph">
    <w:name w:val="List Paragraph"/>
    <w:basedOn w:val="Normal"/>
    <w:qFormat/>
    <w:rsid w:val="00EC51F0"/>
    <w:pPr>
      <w:suppressAutoHyphens w:val="0"/>
      <w:ind w:left="720"/>
    </w:pPr>
    <w:rPr>
      <w:rFonts w:cs="Times New Roman"/>
      <w:lang w:eastAsia="en-US"/>
    </w:rPr>
  </w:style>
  <w:style w:type="paragraph" w:customStyle="1" w:styleId="aa">
    <w:name w:val="リスト段落"/>
    <w:basedOn w:val="Normal"/>
    <w:uiPriority w:val="34"/>
    <w:qFormat/>
    <w:rsid w:val="00286DFB"/>
    <w:pPr>
      <w:suppressAutoHyphens w:val="0"/>
      <w:spacing w:after="200" w:line="276" w:lineRule="auto"/>
      <w:ind w:left="720"/>
      <w:contextualSpacing/>
    </w:pPr>
    <w:rPr>
      <w:rFonts w:ascii="Calibri" w:hAnsi="Calibri" w:cs="Times New Roman"/>
      <w:lang w:val="en-AU" w:eastAsia="en-US"/>
    </w:rPr>
  </w:style>
  <w:style w:type="paragraph" w:customStyle="1" w:styleId="Style-15">
    <w:name w:val="Style-15"/>
    <w:rsid w:val="00B642FA"/>
    <w:rPr>
      <w:rFonts w:eastAsia="Times New Roman"/>
      <w:lang w:val="en-US" w:eastAsia="ja-JP"/>
    </w:rPr>
  </w:style>
  <w:style w:type="table" w:customStyle="1" w:styleId="Tabellengitternetz1">
    <w:name w:val="Tabellengitternetz1"/>
    <w:basedOn w:val="TableNormal"/>
    <w:next w:val="TableGrid"/>
    <w:rsid w:val="00EC3D8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0">
    <w:name w:val="Char"/>
    <w:basedOn w:val="CharCharChar"/>
    <w:rsid w:val="00D95FAF"/>
    <w:rPr>
      <w:rFonts w:ascii="Arial" w:hAnsi="Arial" w:cs="Arial"/>
      <w:w w:val="89"/>
      <w:sz w:val="20"/>
      <w:szCs w:val="20"/>
    </w:rPr>
  </w:style>
  <w:style w:type="paragraph" w:styleId="NoSpacing">
    <w:name w:val="No Spacing"/>
    <w:qFormat/>
    <w:rsid w:val="00492270"/>
    <w:rPr>
      <w:rFonts w:ascii="Calibri" w:hAnsi="Calibri"/>
      <w:sz w:val="22"/>
      <w:szCs w:val="22"/>
      <w:lang w:eastAsia="en-GB"/>
    </w:rPr>
  </w:style>
  <w:style w:type="paragraph" w:customStyle="1" w:styleId="ZchnZchn">
    <w:name w:val="Zchn Zchn"/>
    <w:basedOn w:val="Normal"/>
    <w:rsid w:val="00940C89"/>
    <w:pPr>
      <w:suppressAutoHyphens w:val="0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SourceText">
    <w:name w:val="Source Text"/>
    <w:rsid w:val="00940C89"/>
    <w:rPr>
      <w:rFonts w:ascii="Courier New" w:eastAsia="Courier New" w:hAnsi="Courier New" w:cs="Courier New"/>
    </w:rPr>
  </w:style>
  <w:style w:type="paragraph" w:customStyle="1" w:styleId="CharCharCharChar0">
    <w:name w:val="Char Char Char Char"/>
    <w:basedOn w:val="Normal"/>
    <w:rsid w:val="00832D0D"/>
    <w:pPr>
      <w:suppressAutoHyphens w:val="0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Char10">
    <w:name w:val="Char1"/>
    <w:basedOn w:val="Normal"/>
    <w:uiPriority w:val="99"/>
    <w:rsid w:val="00791BBE"/>
    <w:pPr>
      <w:suppressAutoHyphens w:val="0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Body0AltB0">
    <w:name w:val="Body 0 (Alt B0)"/>
    <w:basedOn w:val="Normal"/>
    <w:link w:val="Body0AltB0ZchnZchn"/>
    <w:rsid w:val="00791BBE"/>
    <w:pPr>
      <w:suppressAutoHyphens w:val="0"/>
      <w:spacing w:before="260" w:line="260" w:lineRule="atLeast"/>
    </w:pPr>
    <w:rPr>
      <w:rFonts w:cs="Times New Roman"/>
      <w:sz w:val="20"/>
      <w:szCs w:val="20"/>
      <w:lang w:val="de-CH" w:eastAsia="en-US"/>
    </w:rPr>
  </w:style>
  <w:style w:type="character" w:customStyle="1" w:styleId="Body0AltB0ZchnZchn">
    <w:name w:val="Body 0 (Alt B0) Zchn Zchn"/>
    <w:link w:val="Body0AltB0"/>
    <w:locked/>
    <w:rsid w:val="00791BBE"/>
    <w:rPr>
      <w:rFonts w:ascii="Arial" w:eastAsia="MS Mincho" w:hAnsi="Arial"/>
      <w:lang w:val="de-CH" w:eastAsia="en-US" w:bidi="ar-SA"/>
    </w:rPr>
  </w:style>
  <w:style w:type="character" w:customStyle="1" w:styleId="tw4winMark">
    <w:name w:val="tw4winMark"/>
    <w:rsid w:val="00791BBE"/>
    <w:rPr>
      <w:rFonts w:ascii="Courier New" w:hAnsi="Courier New"/>
      <w:b w:val="0"/>
      <w:i w:val="0"/>
      <w:dstrike w:val="0"/>
      <w:noProof/>
      <w:vanish/>
      <w:color w:val="800080"/>
      <w:sz w:val="22"/>
      <w:szCs w:val="22"/>
      <w:u w:val="single"/>
      <w:effect w:val="none"/>
      <w:vertAlign w:val="subscript"/>
    </w:rPr>
  </w:style>
  <w:style w:type="character" w:customStyle="1" w:styleId="FootnoteTextChar1">
    <w:name w:val="Footnote Text Char1"/>
    <w:link w:val="FootnoteText"/>
    <w:locked/>
    <w:rsid w:val="0009134F"/>
    <w:rPr>
      <w:rFonts w:cs="Arial Unicode MS"/>
      <w:szCs w:val="22"/>
      <w:lang w:val="en-GB" w:eastAsia="ar-SA"/>
    </w:rPr>
  </w:style>
  <w:style w:type="paragraph" w:customStyle="1" w:styleId="CharChar">
    <w:name w:val="Char Char"/>
    <w:basedOn w:val="Normal"/>
    <w:rsid w:val="0009134F"/>
    <w:pPr>
      <w:suppressAutoHyphens w:val="0"/>
    </w:pPr>
    <w:rPr>
      <w:rFonts w:ascii="Times New Roman" w:hAnsi="Times New Roman" w:cs="Times New Roman"/>
      <w:sz w:val="24"/>
      <w:szCs w:val="24"/>
      <w:lang w:val="pl-PL" w:eastAsia="pl-PL"/>
    </w:rPr>
  </w:style>
  <w:style w:type="paragraph" w:customStyle="1" w:styleId="ab">
    <w:name w:val="行間詰め"/>
    <w:qFormat/>
    <w:rsid w:val="0009134F"/>
    <w:rPr>
      <w:rFonts w:ascii="Calibri" w:hAnsi="Calibri" w:cs="Calibri"/>
      <w:sz w:val="22"/>
      <w:szCs w:val="22"/>
      <w:lang w:val="en-AU" w:eastAsia="en-AU"/>
    </w:rPr>
  </w:style>
  <w:style w:type="paragraph" w:customStyle="1" w:styleId="Body1">
    <w:name w:val="Body 1"/>
    <w:rsid w:val="003927AE"/>
    <w:pPr>
      <w:outlineLvl w:val="0"/>
    </w:pPr>
    <w:rPr>
      <w:rFonts w:ascii="Arial" w:eastAsia="Arial Unicode MS" w:hAnsi="Arial"/>
      <w:color w:val="000000"/>
      <w:sz w:val="22"/>
      <w:u w:color="000000"/>
      <w:lang w:eastAsia="en-GB"/>
    </w:rPr>
  </w:style>
  <w:style w:type="character" w:customStyle="1" w:styleId="BodyTextIndentChar">
    <w:name w:val="Body Text Indent Char"/>
    <w:link w:val="BodyTextIndent"/>
    <w:uiPriority w:val="99"/>
    <w:rsid w:val="009312F7"/>
    <w:rPr>
      <w:rFonts w:ascii="Arial" w:hAnsi="Arial" w:cs="Arial Unicode MS"/>
      <w:sz w:val="22"/>
      <w:szCs w:val="22"/>
      <w:lang w:val="en-GB" w:eastAsia="ar-SA"/>
    </w:rPr>
  </w:style>
  <w:style w:type="character" w:customStyle="1" w:styleId="apple-converted-space">
    <w:name w:val="apple-converted-space"/>
    <w:basedOn w:val="DefaultParagraphFont"/>
    <w:rsid w:val="00595E8B"/>
  </w:style>
  <w:style w:type="paragraph" w:customStyle="1" w:styleId="LO-Normal">
    <w:name w:val="LO-Normal"/>
    <w:rsid w:val="00B222FF"/>
    <w:pPr>
      <w:suppressAutoHyphens/>
      <w:spacing w:line="100" w:lineRule="atLeast"/>
    </w:pPr>
    <w:rPr>
      <w:rFonts w:eastAsia="Times New Roman"/>
      <w:color w:val="000000"/>
      <w:sz w:val="24"/>
      <w:lang w:val="fr-CA" w:eastAsia="ja-JP"/>
    </w:rPr>
  </w:style>
  <w:style w:type="paragraph" w:customStyle="1" w:styleId="Bullet">
    <w:name w:val="_Bullet"/>
    <w:basedOn w:val="Normal"/>
    <w:rsid w:val="008065D9"/>
    <w:pPr>
      <w:numPr>
        <w:numId w:val="23"/>
      </w:numPr>
    </w:pPr>
  </w:style>
  <w:style w:type="paragraph" w:customStyle="1" w:styleId="WMOBodyText">
    <w:name w:val="WMO_BodyText"/>
    <w:basedOn w:val="Normal"/>
    <w:link w:val="WMOBodyTextCharChar"/>
    <w:rsid w:val="00AC0EB3"/>
    <w:pPr>
      <w:tabs>
        <w:tab w:val="left" w:pos="1134"/>
      </w:tabs>
      <w:suppressAutoHyphens w:val="0"/>
      <w:spacing w:before="240"/>
    </w:pPr>
    <w:rPr>
      <w:rFonts w:eastAsia="Arial" w:cs="Arial"/>
      <w:lang w:eastAsia="en-US"/>
    </w:rPr>
  </w:style>
  <w:style w:type="character" w:customStyle="1" w:styleId="WMOBodyTextCharChar">
    <w:name w:val="WMO_BodyText Char Char"/>
    <w:link w:val="WMOBodyText"/>
    <w:rsid w:val="00AC0EB3"/>
    <w:rPr>
      <w:rFonts w:ascii="Arial" w:eastAsia="Arial" w:hAnsi="Arial" w:cs="Arial"/>
      <w:sz w:val="22"/>
      <w:szCs w:val="22"/>
      <w:lang w:val="en-GB" w:eastAsia="en-US" w:bidi="ar-SA"/>
    </w:rPr>
  </w:style>
  <w:style w:type="paragraph" w:customStyle="1" w:styleId="Textbody">
    <w:name w:val="Text body"/>
    <w:basedOn w:val="Standard"/>
    <w:rsid w:val="00CF018D"/>
    <w:pPr>
      <w:widowControl w:val="0"/>
      <w:suppressAutoHyphens/>
      <w:autoSpaceDN w:val="0"/>
      <w:jc w:val="left"/>
      <w:textAlignment w:val="baseline"/>
    </w:pPr>
    <w:rPr>
      <w:rFonts w:ascii="Times New Roman" w:eastAsia="AR PL KaitiM GB" w:hAnsi="Times New Roman" w:cs="Lohit Hindi"/>
      <w:kern w:val="3"/>
      <w:sz w:val="24"/>
      <w:szCs w:val="24"/>
      <w:lang w:val="en-US" w:eastAsia="zh-CN" w:bidi="hi-IN"/>
    </w:rPr>
  </w:style>
  <w:style w:type="character" w:customStyle="1" w:styleId="FootnoteTextChar">
    <w:name w:val="Footnote Text Char"/>
    <w:locked/>
    <w:rsid w:val="00CF018D"/>
    <w:rPr>
      <w:rFonts w:ascii="Arial" w:hAnsi="Arial" w:cs="Times New Roman"/>
      <w:snapToGrid w:val="0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46AF"/>
    <w:pPr>
      <w:keepLines/>
      <w:suppressAutoHyphens w:val="0"/>
      <w:spacing w:before="480" w:line="276" w:lineRule="auto"/>
      <w:outlineLvl w:val="9"/>
    </w:pPr>
    <w:rPr>
      <w:rFonts w:ascii="Cambria" w:eastAsia="MS Gothic" w:hAnsi="Cambria"/>
      <w:color w:val="365F91"/>
      <w:sz w:val="28"/>
      <w:szCs w:val="28"/>
      <w:lang w:val="en-US" w:eastAsia="ja-JP"/>
    </w:rPr>
  </w:style>
  <w:style w:type="character" w:customStyle="1" w:styleId="Heading1Char1">
    <w:name w:val="Heading 1 Char1"/>
    <w:link w:val="Heading1"/>
    <w:uiPriority w:val="9"/>
    <w:rsid w:val="009039B2"/>
    <w:rPr>
      <w:rFonts w:ascii="Arial" w:hAnsi="Arial" w:cs="Arial Unicode MS"/>
      <w:b/>
      <w:bCs/>
      <w:sz w:val="22"/>
      <w:szCs w:val="22"/>
      <w:lang w:eastAsia="ar-SA"/>
    </w:rPr>
  </w:style>
  <w:style w:type="character" w:customStyle="1" w:styleId="Heading2Char">
    <w:name w:val="Heading 2 Char"/>
    <w:link w:val="Heading2"/>
    <w:uiPriority w:val="9"/>
    <w:rsid w:val="009039B2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Heading3Char">
    <w:name w:val="Heading 3 Char"/>
    <w:link w:val="Heading3"/>
    <w:uiPriority w:val="9"/>
    <w:rsid w:val="009039B2"/>
    <w:rPr>
      <w:rFonts w:ascii="Arial" w:hAnsi="Arial" w:cs="Arial"/>
      <w:b/>
      <w:bCs/>
      <w:sz w:val="26"/>
      <w:szCs w:val="26"/>
      <w:lang w:eastAsia="ar-SA"/>
    </w:rPr>
  </w:style>
  <w:style w:type="character" w:customStyle="1" w:styleId="Heading4Char">
    <w:name w:val="Heading 4 Char"/>
    <w:link w:val="Heading4"/>
    <w:uiPriority w:val="9"/>
    <w:rsid w:val="009039B2"/>
    <w:rPr>
      <w:rFonts w:cs="Arial Unicode MS"/>
      <w:b/>
      <w:bCs/>
      <w:sz w:val="28"/>
      <w:szCs w:val="28"/>
      <w:lang w:eastAsia="ar-SA"/>
    </w:rPr>
  </w:style>
  <w:style w:type="character" w:customStyle="1" w:styleId="Heading5Char">
    <w:name w:val="Heading 5 Char"/>
    <w:link w:val="Heading5"/>
    <w:rsid w:val="009039B2"/>
    <w:rPr>
      <w:rFonts w:ascii="Arial" w:hAnsi="Arial" w:cs="Arial Unicode MS"/>
      <w:b/>
      <w:bCs/>
      <w:i/>
      <w:iCs/>
      <w:sz w:val="26"/>
      <w:szCs w:val="26"/>
      <w:lang w:eastAsia="ar-SA"/>
    </w:rPr>
  </w:style>
  <w:style w:type="character" w:customStyle="1" w:styleId="Heading6Char">
    <w:name w:val="Heading 6 Char"/>
    <w:link w:val="Heading6"/>
    <w:rsid w:val="009039B2"/>
    <w:rPr>
      <w:rFonts w:cs="Arial Unicode MS"/>
      <w:b/>
      <w:bCs/>
      <w:szCs w:val="22"/>
      <w:lang w:val="en-CA" w:eastAsia="ar-SA"/>
    </w:rPr>
  </w:style>
  <w:style w:type="character" w:customStyle="1" w:styleId="Heading7Char">
    <w:name w:val="Heading 7 Char"/>
    <w:link w:val="Heading7"/>
    <w:rsid w:val="009039B2"/>
    <w:rPr>
      <w:rFonts w:cs="Arial Unicode MS"/>
      <w:szCs w:val="22"/>
      <w:lang w:val="en-CA" w:eastAsia="ar-SA"/>
    </w:rPr>
  </w:style>
  <w:style w:type="character" w:customStyle="1" w:styleId="Heading8Char">
    <w:name w:val="Heading 8 Char"/>
    <w:link w:val="Heading8"/>
    <w:rsid w:val="009039B2"/>
    <w:rPr>
      <w:rFonts w:cs="Arial Unicode MS"/>
      <w:i/>
      <w:iCs/>
      <w:szCs w:val="22"/>
      <w:lang w:val="en-CA" w:eastAsia="ar-SA"/>
    </w:rPr>
  </w:style>
  <w:style w:type="character" w:customStyle="1" w:styleId="Heading9Char">
    <w:name w:val="Heading 9 Char"/>
    <w:link w:val="Heading9"/>
    <w:rsid w:val="009039B2"/>
    <w:rPr>
      <w:rFonts w:ascii="Arial" w:hAnsi="Arial" w:cs="Arial"/>
      <w:szCs w:val="22"/>
      <w:lang w:val="en-CA" w:eastAsia="ar-SA"/>
    </w:rPr>
  </w:style>
  <w:style w:type="character" w:customStyle="1" w:styleId="HeaderChar1">
    <w:name w:val="Header Char1"/>
    <w:uiPriority w:val="99"/>
    <w:rsid w:val="009039B2"/>
    <w:rPr>
      <w:rFonts w:ascii="Arial" w:hAnsi="Arial" w:cs="Arial Unicode MS"/>
      <w:sz w:val="22"/>
      <w:szCs w:val="22"/>
      <w:lang w:val="en-GB" w:eastAsia="ar-SA"/>
    </w:rPr>
  </w:style>
  <w:style w:type="character" w:customStyle="1" w:styleId="FooterChar">
    <w:name w:val="Footer Char"/>
    <w:link w:val="Footer"/>
    <w:uiPriority w:val="99"/>
    <w:rsid w:val="009039B2"/>
    <w:rPr>
      <w:rFonts w:ascii="Arial" w:hAnsi="Arial" w:cs="Arial Unicode MS"/>
      <w:sz w:val="22"/>
      <w:szCs w:val="22"/>
      <w:lang w:eastAsia="ar-SA"/>
    </w:rPr>
  </w:style>
  <w:style w:type="character" w:customStyle="1" w:styleId="BalloonTextChar">
    <w:name w:val="Balloon Text Char"/>
    <w:link w:val="BalloonText"/>
    <w:uiPriority w:val="99"/>
    <w:rsid w:val="009039B2"/>
    <w:rPr>
      <w:rFonts w:ascii="Tahoma" w:hAnsi="Tahoma" w:cs="Tahoma"/>
      <w:sz w:val="16"/>
      <w:szCs w:val="16"/>
      <w:lang w:eastAsia="ar-SA"/>
    </w:rPr>
  </w:style>
  <w:style w:type="character" w:customStyle="1" w:styleId="EndnoteTextChar">
    <w:name w:val="Endnote Text Char"/>
    <w:link w:val="EndnoteText"/>
    <w:uiPriority w:val="99"/>
    <w:locked/>
    <w:rsid w:val="009039B2"/>
    <w:rPr>
      <w:lang w:val="en-US" w:eastAsia="ar-SA"/>
    </w:rPr>
  </w:style>
  <w:style w:type="character" w:customStyle="1" w:styleId="CommentTextChar">
    <w:name w:val="Comment Text Char"/>
    <w:link w:val="CommentText"/>
    <w:uiPriority w:val="99"/>
    <w:semiHidden/>
    <w:rsid w:val="009039B2"/>
    <w:rPr>
      <w:rFonts w:ascii="Arial" w:hAnsi="Arial" w:cs="Arial Unicode MS"/>
      <w:lang w:eastAsia="ar-SA"/>
    </w:rPr>
  </w:style>
  <w:style w:type="character" w:customStyle="1" w:styleId="CommentSubjectChar">
    <w:name w:val="Comment Subject Char"/>
    <w:link w:val="CommentSubject"/>
    <w:uiPriority w:val="99"/>
    <w:rsid w:val="009039B2"/>
    <w:rPr>
      <w:rFonts w:ascii="Arial" w:hAnsi="Arial"/>
      <w:b/>
      <w:bCs/>
      <w:lang w:eastAsia="ar-SA"/>
    </w:rPr>
  </w:style>
  <w:style w:type="character" w:customStyle="1" w:styleId="BodyText3Char">
    <w:name w:val="Body Text 3 Char"/>
    <w:link w:val="BodyText3"/>
    <w:locked/>
    <w:rsid w:val="009039B2"/>
    <w:rPr>
      <w:rFonts w:ascii="Arial" w:hAnsi="Arial" w:cs="Arial Unicode MS"/>
      <w:b/>
      <w:bCs/>
      <w:noProof/>
      <w:snapToGrid/>
      <w:sz w:val="22"/>
      <w:szCs w:val="22"/>
      <w:lang w:eastAsia="cs-CZ" w:bidi="my-MM"/>
    </w:rPr>
  </w:style>
  <w:style w:type="character" w:customStyle="1" w:styleId="DocumentMapChar">
    <w:name w:val="Document Map Char"/>
    <w:link w:val="DocumentMap"/>
    <w:rsid w:val="009039B2"/>
    <w:rPr>
      <w:rFonts w:ascii="Tahoma" w:hAnsi="Tahoma" w:cs="Tahoma"/>
      <w:shd w:val="clear" w:color="auto" w:fill="000080"/>
      <w:lang w:eastAsia="ar-SA"/>
    </w:rPr>
  </w:style>
  <w:style w:type="paragraph" w:customStyle="1" w:styleId="NurText1">
    <w:name w:val="Nur Text1"/>
    <w:basedOn w:val="Normal"/>
    <w:rsid w:val="009039B2"/>
    <w:rPr>
      <w:rFonts w:ascii="Courier New" w:hAnsi="Courier New" w:cs="Courier New"/>
      <w:sz w:val="20"/>
      <w:szCs w:val="20"/>
      <w:lang w:val="cs-CZ" w:eastAsia="zh-CN" w:bidi="my-MM"/>
    </w:rPr>
  </w:style>
  <w:style w:type="character" w:customStyle="1" w:styleId="NumberingSymbols">
    <w:name w:val="Numbering Symbols"/>
    <w:rsid w:val="009039B2"/>
  </w:style>
  <w:style w:type="character" w:customStyle="1" w:styleId="FootnoteCharacters">
    <w:name w:val="Footnote Characters"/>
    <w:rsid w:val="009039B2"/>
  </w:style>
  <w:style w:type="character" w:customStyle="1" w:styleId="EndnoteCharacters">
    <w:name w:val="Endnote Characters"/>
    <w:rsid w:val="009039B2"/>
  </w:style>
  <w:style w:type="paragraph" w:customStyle="1" w:styleId="Index">
    <w:name w:val="Index"/>
    <w:basedOn w:val="Normal"/>
    <w:rsid w:val="009039B2"/>
    <w:pPr>
      <w:widowControl w:val="0"/>
      <w:suppressLineNumbers/>
    </w:pPr>
    <w:rPr>
      <w:rFonts w:ascii="Times New Roman" w:eastAsia="Arial Unicode MS" w:hAnsi="Times New Roman"/>
      <w:kern w:val="1"/>
      <w:sz w:val="24"/>
      <w:szCs w:val="24"/>
      <w:lang w:val="en-CA" w:eastAsia="hi-IN" w:bidi="hi-IN"/>
    </w:rPr>
  </w:style>
  <w:style w:type="paragraph" w:styleId="ListBullet">
    <w:name w:val="List Bullet"/>
    <w:basedOn w:val="Normal"/>
    <w:uiPriority w:val="99"/>
    <w:unhideWhenUsed/>
    <w:rsid w:val="009039B2"/>
    <w:pPr>
      <w:numPr>
        <w:numId w:val="15"/>
      </w:numPr>
      <w:suppressAutoHyphens w:val="0"/>
      <w:contextualSpacing/>
    </w:pPr>
    <w:rPr>
      <w:rFonts w:ascii="Cambria" w:eastAsia="Cambria" w:hAnsi="Cambria" w:cs="Times New Roman"/>
      <w:sz w:val="24"/>
      <w:szCs w:val="24"/>
      <w:lang w:val="en-US" w:eastAsia="en-US"/>
    </w:rPr>
  </w:style>
  <w:style w:type="paragraph" w:styleId="List2">
    <w:name w:val="List 2"/>
    <w:basedOn w:val="Normal"/>
    <w:rsid w:val="009039B2"/>
    <w:pPr>
      <w:suppressAutoHyphens w:val="0"/>
      <w:ind w:left="566" w:hanging="283"/>
      <w:contextualSpacing/>
    </w:pPr>
    <w:rPr>
      <w:rFonts w:cs="Times New Roman"/>
      <w:snapToGrid w:val="0"/>
      <w:lang w:eastAsia="en-US"/>
    </w:rPr>
  </w:style>
  <w:style w:type="paragraph" w:customStyle="1" w:styleId="List1">
    <w:name w:val="List 1"/>
    <w:basedOn w:val="Normal"/>
    <w:semiHidden/>
    <w:rsid w:val="009039B2"/>
    <w:pPr>
      <w:tabs>
        <w:tab w:val="num" w:pos="360"/>
      </w:tabs>
      <w:suppressAutoHyphens w:val="0"/>
      <w:ind w:left="360" w:hanging="360"/>
    </w:pPr>
    <w:rPr>
      <w:rFonts w:ascii="Times New Roman" w:hAnsi="Times New Roman" w:cs="Times New Roman"/>
      <w:sz w:val="20"/>
      <w:szCs w:val="20"/>
      <w:lang w:eastAsia="en-GB"/>
    </w:rPr>
  </w:style>
  <w:style w:type="paragraph" w:customStyle="1" w:styleId="ac">
    <w:name w:val="変更箇所"/>
    <w:hidden/>
    <w:rsid w:val="009039B2"/>
    <w:rPr>
      <w:rFonts w:ascii="Arial" w:hAnsi="Arial"/>
      <w:snapToGrid w:val="0"/>
      <w:sz w:val="22"/>
      <w:szCs w:val="22"/>
    </w:rPr>
  </w:style>
  <w:style w:type="paragraph" w:customStyle="1" w:styleId="Paragraphedeliste">
    <w:name w:val="Paragraphe de liste"/>
    <w:basedOn w:val="Normal"/>
    <w:qFormat/>
    <w:rsid w:val="009039B2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customStyle="1" w:styleId="Listenabsatz1">
    <w:name w:val="Listenabsatz1"/>
    <w:basedOn w:val="Normal"/>
    <w:rsid w:val="009039B2"/>
    <w:pPr>
      <w:suppressAutoHyphens w:val="0"/>
      <w:ind w:left="720"/>
      <w:contextualSpacing/>
    </w:pPr>
    <w:rPr>
      <w:rFonts w:eastAsia="Times New Roman" w:cs="Times New Roman"/>
      <w:lang w:eastAsia="en-US"/>
    </w:rPr>
  </w:style>
  <w:style w:type="paragraph" w:customStyle="1" w:styleId="Body">
    <w:name w:val="Body"/>
    <w:rsid w:val="009039B2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Arial Unicode MS" w:hAnsi="Arial Unicode MS" w:cs="Arial Unicode MS"/>
      <w:color w:val="000000"/>
      <w:sz w:val="22"/>
      <w:szCs w:val="22"/>
      <w:lang w:eastAsia="en-GB"/>
    </w:rPr>
  </w:style>
  <w:style w:type="paragraph" w:customStyle="1" w:styleId="TableStyle1">
    <w:name w:val="Table Style 1"/>
    <w:rsid w:val="009039B2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Arial Unicode MS" w:hAnsi="Helvetica" w:cs="Helvetica"/>
      <w:b/>
      <w:bCs/>
      <w:color w:val="000000"/>
      <w:lang w:eastAsia="en-GB"/>
    </w:rPr>
  </w:style>
  <w:style w:type="character" w:customStyle="1" w:styleId="Hyperlink0">
    <w:name w:val="Hyperlink.0"/>
    <w:rsid w:val="009039B2"/>
    <w:rPr>
      <w:rFonts w:cs="Times New Roman"/>
      <w:color w:val="0000FF"/>
      <w:u w:val="single"/>
    </w:rPr>
  </w:style>
  <w:style w:type="paragraph" w:customStyle="1" w:styleId="TableStyle2">
    <w:name w:val="Table Style 2"/>
    <w:rsid w:val="009039B2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Arial Unicode MS" w:hAnsi="Helvetica" w:cs="Helvetica"/>
      <w:color w:val="000000"/>
      <w:lang w:eastAsia="en-GB"/>
    </w:rPr>
  </w:style>
  <w:style w:type="character" w:customStyle="1" w:styleId="Heading1Char">
    <w:name w:val="Heading 1 Char"/>
    <w:locked/>
    <w:rsid w:val="009039B2"/>
    <w:rPr>
      <w:rFonts w:ascii="Cambria" w:eastAsia="MS Gothic" w:hAnsi="Cambria" w:cs="Times New Roman"/>
      <w:b/>
      <w:bCs/>
      <w:kern w:val="32"/>
      <w:sz w:val="32"/>
      <w:szCs w:val="32"/>
      <w:lang w:val="en-GB" w:eastAsia="en-US"/>
    </w:rPr>
  </w:style>
  <w:style w:type="paragraph" w:customStyle="1" w:styleId="TableParagraph">
    <w:name w:val="Table Paragraph"/>
    <w:basedOn w:val="Normal"/>
    <w:uiPriority w:val="1"/>
    <w:qFormat/>
    <w:rsid w:val="009039B2"/>
    <w:pPr>
      <w:widowControl w:val="0"/>
      <w:suppressAutoHyphens w:val="0"/>
    </w:pPr>
    <w:rPr>
      <w:rFonts w:ascii="Calibri" w:eastAsia="Calibri" w:hAnsi="Calibri" w:cs="Arial"/>
      <w:lang w:val="en-US" w:eastAsia="en-US"/>
    </w:rPr>
  </w:style>
  <w:style w:type="paragraph" w:styleId="Revision">
    <w:name w:val="Revision"/>
    <w:hidden/>
    <w:uiPriority w:val="99"/>
    <w:semiHidden/>
    <w:rsid w:val="009039B2"/>
    <w:rPr>
      <w:rFonts w:ascii="Arial" w:hAnsi="Arial" w:cs="Arial Unicode MS"/>
      <w:sz w:val="22"/>
      <w:szCs w:val="22"/>
      <w:lang w:eastAsia="ar-SA"/>
    </w:rPr>
  </w:style>
  <w:style w:type="paragraph" w:customStyle="1" w:styleId="Char1Char">
    <w:name w:val="Char1 Char"/>
    <w:basedOn w:val="Normal"/>
    <w:rsid w:val="0094008E"/>
    <w:pPr>
      <w:suppressAutoHyphens w:val="0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TMLTypewriter">
    <w:name w:val="HTML Typewriter"/>
    <w:rsid w:val="002626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8170">
          <w:marLeft w:val="7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27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F415A-44F0-4534-B863-3134C2541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 2</vt:lpstr>
    </vt:vector>
  </TitlesOfParts>
  <Company>wmo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2</dc:title>
  <dc:creator>arep</dc:creator>
  <cp:lastModifiedBy>AS</cp:lastModifiedBy>
  <cp:revision>2</cp:revision>
  <cp:lastPrinted>2013-08-29T08:25:00Z</cp:lastPrinted>
  <dcterms:created xsi:type="dcterms:W3CDTF">2016-06-07T09:52:00Z</dcterms:created>
  <dcterms:modified xsi:type="dcterms:W3CDTF">2016-06-07T09:52:00Z</dcterms:modified>
</cp:coreProperties>
</file>